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750235" w:rsidRDefault="00750235" w:rsidP="008D5373">
      <w:pPr>
        <w:jc w:val="center"/>
        <w:rPr>
          <w:b/>
          <w:sz w:val="48"/>
          <w:lang w:val="en-US"/>
        </w:rPr>
      </w:pPr>
      <w:r w:rsidRPr="00750235">
        <w:rPr>
          <w:b/>
          <w:sz w:val="48"/>
          <w:lang w:val="en-US"/>
        </w:rPr>
        <w:t>Grand Psychedelic Space Voyage Experiment</w:t>
      </w:r>
    </w:p>
    <w:p w:rsidR="0026533B" w:rsidRPr="00750235" w:rsidRDefault="00750235" w:rsidP="008D5373">
      <w:pPr>
        <w:jc w:val="center"/>
        <w:rPr>
          <w:b/>
          <w:sz w:val="36"/>
          <w:lang w:val="en-US"/>
        </w:rPr>
      </w:pPr>
      <w:proofErr w:type="spellStart"/>
      <w:r w:rsidRPr="00750235">
        <w:rPr>
          <w:b/>
          <w:sz w:val="36"/>
          <w:lang w:val="en-US"/>
        </w:rPr>
        <w:t>Grupp</w:t>
      </w:r>
      <w:proofErr w:type="spellEnd"/>
      <w:r w:rsidRPr="00750235">
        <w:rPr>
          <w:b/>
          <w:sz w:val="36"/>
          <w:lang w:val="en-US"/>
        </w:rPr>
        <w:t xml:space="preserve"> 23</w:t>
      </w:r>
    </w:p>
    <w:p w:rsidR="0026533B" w:rsidRPr="00750235" w:rsidRDefault="0026533B" w:rsidP="008D5373">
      <w:pPr>
        <w:jc w:val="center"/>
        <w:rPr>
          <w:b/>
          <w:sz w:val="36"/>
          <w:lang w:val="en-US"/>
        </w:rPr>
      </w:pPr>
    </w:p>
    <w:p w:rsidR="008D5373" w:rsidRDefault="002B1E30" w:rsidP="008D5373">
      <w:pPr>
        <w:jc w:val="center"/>
        <w:rPr>
          <w:b/>
          <w:sz w:val="48"/>
        </w:rPr>
      </w:pPr>
      <w:r>
        <w:rPr>
          <w:b/>
          <w:sz w:val="48"/>
        </w:rPr>
        <w:t>Verifiering och valideringsdokum</w:t>
      </w:r>
      <w:r w:rsidR="00855A87">
        <w:rPr>
          <w:b/>
          <w:sz w:val="48"/>
        </w:rPr>
        <w:t>e</w:t>
      </w:r>
      <w:r>
        <w:rPr>
          <w:b/>
          <w:sz w:val="48"/>
        </w:rPr>
        <w:t>n</w:t>
      </w:r>
      <w:r w:rsidR="00855A87">
        <w:rPr>
          <w:b/>
          <w:sz w:val="48"/>
        </w:rPr>
        <w:t>t</w:t>
      </w:r>
    </w:p>
    <w:p w:rsidR="0026533B" w:rsidRDefault="00191865" w:rsidP="008D5373">
      <w:pPr>
        <w:jc w:val="center"/>
        <w:rPr>
          <w:b/>
          <w:sz w:val="36"/>
        </w:rPr>
      </w:pPr>
      <w:r>
        <w:rPr>
          <w:b/>
          <w:sz w:val="36"/>
        </w:rPr>
        <w:t>V 1.0</w:t>
      </w:r>
    </w:p>
    <w:p w:rsidR="0026533B" w:rsidRDefault="00191865" w:rsidP="008D5373">
      <w:pPr>
        <w:jc w:val="center"/>
        <w:rPr>
          <w:b/>
        </w:rPr>
      </w:pPr>
      <w:r>
        <w:rPr>
          <w:b/>
        </w:rPr>
        <w:t>2017-04-13</w:t>
      </w:r>
    </w:p>
    <w:p w:rsidR="0026533B" w:rsidRDefault="0026533B">
      <w:pPr>
        <w:spacing w:after="160"/>
        <w:jc w:val="left"/>
        <w:rPr>
          <w:b/>
        </w:rPr>
      </w:pPr>
      <w:r>
        <w:rPr>
          <w:b/>
        </w:rPr>
        <w:br w:type="page"/>
      </w:r>
    </w:p>
    <w:p w:rsidR="0026533B" w:rsidRDefault="0026533B" w:rsidP="0026533B">
      <w:pPr>
        <w:pStyle w:val="Rubrik1"/>
      </w:pPr>
      <w:bookmarkStart w:id="0" w:name="_Toc476748931"/>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B227E1" w:rsidP="0026533B">
            <w:r>
              <w:t>170327</w:t>
            </w:r>
          </w:p>
        </w:tc>
        <w:tc>
          <w:tcPr>
            <w:tcW w:w="976" w:type="dxa"/>
          </w:tcPr>
          <w:p w:rsidR="0026533B" w:rsidRDefault="00B227E1" w:rsidP="0026533B">
            <w:r>
              <w:t>0.1</w:t>
            </w:r>
          </w:p>
        </w:tc>
        <w:tc>
          <w:tcPr>
            <w:tcW w:w="4506" w:type="dxa"/>
          </w:tcPr>
          <w:p w:rsidR="0026533B" w:rsidRDefault="00B227E1" w:rsidP="0026533B">
            <w:r>
              <w:t>Första genomgång av dokument</w:t>
            </w:r>
          </w:p>
        </w:tc>
        <w:tc>
          <w:tcPr>
            <w:tcW w:w="2266" w:type="dxa"/>
          </w:tcPr>
          <w:p w:rsidR="0026533B" w:rsidRDefault="00B227E1" w:rsidP="0026533B">
            <w:r>
              <w:t>Miran Amin</w:t>
            </w:r>
          </w:p>
          <w:p w:rsidR="00B227E1" w:rsidRDefault="00B227E1" w:rsidP="0026533B">
            <w:r>
              <w:t>Nils Lindkvist</w:t>
            </w:r>
          </w:p>
          <w:p w:rsidR="00B227E1" w:rsidRDefault="00B227E1" w:rsidP="0026533B">
            <w:r>
              <w:t>Oskar Lloyd</w:t>
            </w:r>
          </w:p>
          <w:p w:rsidR="00B227E1" w:rsidRDefault="00B227E1" w:rsidP="0026533B">
            <w:r>
              <w:t>Petter Månsson</w:t>
            </w:r>
          </w:p>
        </w:tc>
      </w:tr>
      <w:tr w:rsidR="0026533B" w:rsidTr="0026533B">
        <w:tc>
          <w:tcPr>
            <w:tcW w:w="1314" w:type="dxa"/>
          </w:tcPr>
          <w:p w:rsidR="0026533B" w:rsidRDefault="009306A6" w:rsidP="0026533B">
            <w:r>
              <w:t>170330</w:t>
            </w:r>
          </w:p>
        </w:tc>
        <w:tc>
          <w:tcPr>
            <w:tcW w:w="976" w:type="dxa"/>
          </w:tcPr>
          <w:p w:rsidR="0026533B" w:rsidRDefault="00557706" w:rsidP="0026533B">
            <w:r>
              <w:t>0.2</w:t>
            </w:r>
          </w:p>
        </w:tc>
        <w:tc>
          <w:tcPr>
            <w:tcW w:w="4506" w:type="dxa"/>
          </w:tcPr>
          <w:p w:rsidR="0026533B" w:rsidRDefault="009306A6" w:rsidP="0026533B">
            <w:r>
              <w:t>Whitebox-testning har uppdateras med en vald metod. BVA</w:t>
            </w:r>
          </w:p>
        </w:tc>
        <w:tc>
          <w:tcPr>
            <w:tcW w:w="2266" w:type="dxa"/>
          </w:tcPr>
          <w:p w:rsidR="0026533B" w:rsidRDefault="009306A6" w:rsidP="0026533B">
            <w:r>
              <w:t>Petter Månsson</w:t>
            </w:r>
          </w:p>
        </w:tc>
      </w:tr>
      <w:tr w:rsidR="0026533B" w:rsidTr="0026533B">
        <w:tc>
          <w:tcPr>
            <w:tcW w:w="1314" w:type="dxa"/>
          </w:tcPr>
          <w:p w:rsidR="0026533B" w:rsidRDefault="00557706" w:rsidP="0026533B">
            <w:r>
              <w:t>170411</w:t>
            </w:r>
          </w:p>
        </w:tc>
        <w:tc>
          <w:tcPr>
            <w:tcW w:w="976" w:type="dxa"/>
          </w:tcPr>
          <w:p w:rsidR="0026533B" w:rsidRDefault="00557706" w:rsidP="0026533B">
            <w:r>
              <w:t>0.3</w:t>
            </w:r>
          </w:p>
        </w:tc>
        <w:tc>
          <w:tcPr>
            <w:tcW w:w="4506" w:type="dxa"/>
          </w:tcPr>
          <w:p w:rsidR="0026533B" w:rsidRDefault="00557706" w:rsidP="0026533B">
            <w:r>
              <w:t>Testrapport för testfall BVA1 tillagd. Stycke under kodgranskning tillagt med beskrivning av kodgranskningsprocess.</w:t>
            </w:r>
          </w:p>
        </w:tc>
        <w:tc>
          <w:tcPr>
            <w:tcW w:w="2266" w:type="dxa"/>
          </w:tcPr>
          <w:p w:rsidR="0026533B" w:rsidRDefault="00557706" w:rsidP="0026533B">
            <w:r>
              <w:t>Petter Månsson</w:t>
            </w:r>
          </w:p>
          <w:p w:rsidR="00557706" w:rsidRDefault="00557706" w:rsidP="0026533B">
            <w:r>
              <w:t>Nils Lindkvist</w:t>
            </w:r>
          </w:p>
        </w:tc>
      </w:tr>
      <w:tr w:rsidR="0026533B" w:rsidTr="0026533B">
        <w:tc>
          <w:tcPr>
            <w:tcW w:w="1314" w:type="dxa"/>
          </w:tcPr>
          <w:p w:rsidR="0026533B" w:rsidRDefault="00E00ED2" w:rsidP="0026533B">
            <w:r>
              <w:t>170412</w:t>
            </w:r>
          </w:p>
        </w:tc>
        <w:tc>
          <w:tcPr>
            <w:tcW w:w="976" w:type="dxa"/>
          </w:tcPr>
          <w:p w:rsidR="0026533B" w:rsidRDefault="00E00ED2" w:rsidP="0026533B">
            <w:r>
              <w:t>0.4</w:t>
            </w:r>
          </w:p>
        </w:tc>
        <w:tc>
          <w:tcPr>
            <w:tcW w:w="4506" w:type="dxa"/>
          </w:tcPr>
          <w:p w:rsidR="0026533B" w:rsidRDefault="00E00ED2" w:rsidP="0026533B">
            <w:r>
              <w:t xml:space="preserve">Ändrat i </w:t>
            </w:r>
            <w:proofErr w:type="spellStart"/>
            <w:r>
              <w:t>testrappor</w:t>
            </w:r>
            <w:proofErr w:type="spellEnd"/>
            <w:r>
              <w:t xml:space="preserve"> BVA1</w:t>
            </w:r>
          </w:p>
        </w:tc>
        <w:tc>
          <w:tcPr>
            <w:tcW w:w="2266" w:type="dxa"/>
          </w:tcPr>
          <w:p w:rsidR="0026533B" w:rsidRDefault="00E00ED2" w:rsidP="0026533B">
            <w:r>
              <w:t>Petter Månsson</w:t>
            </w:r>
          </w:p>
        </w:tc>
      </w:tr>
      <w:tr w:rsidR="0026533B" w:rsidTr="0026533B">
        <w:tc>
          <w:tcPr>
            <w:tcW w:w="1314" w:type="dxa"/>
          </w:tcPr>
          <w:p w:rsidR="0026533B" w:rsidRDefault="009A4D96" w:rsidP="0026533B">
            <w:r>
              <w:t>170413</w:t>
            </w:r>
          </w:p>
        </w:tc>
        <w:tc>
          <w:tcPr>
            <w:tcW w:w="976" w:type="dxa"/>
          </w:tcPr>
          <w:p w:rsidR="0026533B" w:rsidRDefault="009A4D96" w:rsidP="0026533B">
            <w:r>
              <w:t>0.5</w:t>
            </w:r>
          </w:p>
        </w:tc>
        <w:tc>
          <w:tcPr>
            <w:tcW w:w="4506" w:type="dxa"/>
          </w:tcPr>
          <w:p w:rsidR="0026533B" w:rsidRDefault="009A4D96" w:rsidP="0026533B">
            <w:r>
              <w:t xml:space="preserve">Lagt till </w:t>
            </w:r>
            <w:proofErr w:type="spellStart"/>
            <w:r>
              <w:t>kodgranskningprotokoll</w:t>
            </w:r>
            <w:proofErr w:type="spellEnd"/>
            <w:r>
              <w:t xml:space="preserve"> KG001. Ändrat</w:t>
            </w:r>
            <w:r w:rsidR="00E36174">
              <w:t xml:space="preserve"> och städat</w:t>
            </w:r>
            <w:r>
              <w:t xml:space="preserve"> i stycke </w:t>
            </w:r>
            <w:proofErr w:type="spellStart"/>
            <w:r>
              <w:t>Kodganskning</w:t>
            </w:r>
            <w:proofErr w:type="spellEnd"/>
            <w:r>
              <w:t>, metodbeskrivning</w:t>
            </w:r>
            <w:r w:rsidR="00E36174">
              <w:t>.</w:t>
            </w:r>
          </w:p>
        </w:tc>
        <w:tc>
          <w:tcPr>
            <w:tcW w:w="2266" w:type="dxa"/>
          </w:tcPr>
          <w:p w:rsidR="0026533B" w:rsidRDefault="009A4D96" w:rsidP="0026533B">
            <w:r>
              <w:t>Nils Lindkvist</w:t>
            </w:r>
          </w:p>
        </w:tc>
      </w:tr>
      <w:tr w:rsidR="0026533B" w:rsidTr="0026533B">
        <w:tc>
          <w:tcPr>
            <w:tcW w:w="1314" w:type="dxa"/>
          </w:tcPr>
          <w:p w:rsidR="0026533B" w:rsidRDefault="00191865" w:rsidP="0026533B">
            <w:r>
              <w:t>170413</w:t>
            </w:r>
          </w:p>
        </w:tc>
        <w:tc>
          <w:tcPr>
            <w:tcW w:w="976" w:type="dxa"/>
          </w:tcPr>
          <w:p w:rsidR="0026533B" w:rsidRDefault="00191865" w:rsidP="0026533B">
            <w:r>
              <w:t>1.0</w:t>
            </w:r>
          </w:p>
        </w:tc>
        <w:tc>
          <w:tcPr>
            <w:tcW w:w="4506" w:type="dxa"/>
          </w:tcPr>
          <w:p w:rsidR="0026533B" w:rsidRDefault="00191865" w:rsidP="0026533B">
            <w:r>
              <w:t xml:space="preserve">Dokument granskat för inlämning till </w:t>
            </w:r>
            <w:proofErr w:type="spellStart"/>
            <w:r>
              <w:t>retrospekt</w:t>
            </w:r>
            <w:proofErr w:type="spellEnd"/>
            <w:r>
              <w:t xml:space="preserve"> 2</w:t>
            </w:r>
          </w:p>
        </w:tc>
        <w:tc>
          <w:tcPr>
            <w:tcW w:w="2266" w:type="dxa"/>
          </w:tcPr>
          <w:p w:rsidR="0026533B" w:rsidRDefault="00191865" w:rsidP="0026533B">
            <w:r>
              <w:t>Petter Månsson</w:t>
            </w:r>
          </w:p>
        </w:tc>
      </w:tr>
    </w:tbl>
    <w:p w:rsidR="0026533B" w:rsidRPr="0026533B" w:rsidRDefault="0026533B" w:rsidP="0026533B"/>
    <w:p w:rsidR="008D5373" w:rsidRDefault="008D5373" w:rsidP="00930E28">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CE2902"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748931" w:history="1">
            <w:r w:rsidR="00CE2902" w:rsidRPr="00636B6A">
              <w:rPr>
                <w:rStyle w:val="Hyperlnk"/>
                <w:noProof/>
              </w:rPr>
              <w:t>Dokumenthistorik</w:t>
            </w:r>
            <w:r w:rsidR="00CE2902">
              <w:rPr>
                <w:noProof/>
                <w:webHidden/>
              </w:rPr>
              <w:tab/>
            </w:r>
            <w:r w:rsidR="00CE2902">
              <w:rPr>
                <w:noProof/>
                <w:webHidden/>
              </w:rPr>
              <w:fldChar w:fldCharType="begin"/>
            </w:r>
            <w:r w:rsidR="00CE2902">
              <w:rPr>
                <w:noProof/>
                <w:webHidden/>
              </w:rPr>
              <w:instrText xml:space="preserve"> PAGEREF _Toc476748931 \h </w:instrText>
            </w:r>
            <w:r w:rsidR="00CE2902">
              <w:rPr>
                <w:noProof/>
                <w:webHidden/>
              </w:rPr>
            </w:r>
            <w:r w:rsidR="00CE2902">
              <w:rPr>
                <w:noProof/>
                <w:webHidden/>
              </w:rPr>
              <w:fldChar w:fldCharType="separate"/>
            </w:r>
            <w:r w:rsidR="00CE2902">
              <w:rPr>
                <w:noProof/>
                <w:webHidden/>
              </w:rPr>
              <w:t>2</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32" w:history="1">
            <w:r w:rsidR="00CE2902" w:rsidRPr="00636B6A">
              <w:rPr>
                <w:rStyle w:val="Hyperlnk"/>
                <w:noProof/>
              </w:rPr>
              <w:t>Verifiering och valideringsdokument</w:t>
            </w:r>
            <w:r w:rsidR="00CE2902">
              <w:rPr>
                <w:noProof/>
                <w:webHidden/>
              </w:rPr>
              <w:tab/>
            </w:r>
            <w:r w:rsidR="00CE2902">
              <w:rPr>
                <w:noProof/>
                <w:webHidden/>
              </w:rPr>
              <w:fldChar w:fldCharType="begin"/>
            </w:r>
            <w:r w:rsidR="00CE2902">
              <w:rPr>
                <w:noProof/>
                <w:webHidden/>
              </w:rPr>
              <w:instrText xml:space="preserve"> PAGEREF _Toc476748932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33" w:history="1">
            <w:r w:rsidR="00CE2902" w:rsidRPr="00636B6A">
              <w:rPr>
                <w:rStyle w:val="Hyperlnk"/>
                <w:noProof/>
              </w:rPr>
              <w:t>Syfte</w:t>
            </w:r>
            <w:r w:rsidR="00CE2902">
              <w:rPr>
                <w:noProof/>
                <w:webHidden/>
              </w:rPr>
              <w:tab/>
            </w:r>
            <w:r w:rsidR="00CE2902">
              <w:rPr>
                <w:noProof/>
                <w:webHidden/>
              </w:rPr>
              <w:fldChar w:fldCharType="begin"/>
            </w:r>
            <w:r w:rsidR="00CE2902">
              <w:rPr>
                <w:noProof/>
                <w:webHidden/>
              </w:rPr>
              <w:instrText xml:space="preserve"> PAGEREF _Toc476748933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34" w:history="1">
            <w:r w:rsidR="00CE2902" w:rsidRPr="00636B6A">
              <w:rPr>
                <w:rStyle w:val="Hyperlnk"/>
                <w:noProof/>
              </w:rPr>
              <w:t>Ordlista</w:t>
            </w:r>
            <w:r w:rsidR="00CE2902">
              <w:rPr>
                <w:noProof/>
                <w:webHidden/>
              </w:rPr>
              <w:tab/>
            </w:r>
            <w:r w:rsidR="00CE2902">
              <w:rPr>
                <w:noProof/>
                <w:webHidden/>
              </w:rPr>
              <w:fldChar w:fldCharType="begin"/>
            </w:r>
            <w:r w:rsidR="00CE2902">
              <w:rPr>
                <w:noProof/>
                <w:webHidden/>
              </w:rPr>
              <w:instrText xml:space="preserve"> PAGEREF _Toc476748934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35" w:history="1">
            <w:r w:rsidR="00CE2902" w:rsidRPr="00636B6A">
              <w:rPr>
                <w:rStyle w:val="Hyperlnk"/>
                <w:noProof/>
              </w:rPr>
              <w:t>Referenser</w:t>
            </w:r>
            <w:r w:rsidR="00CE2902">
              <w:rPr>
                <w:noProof/>
                <w:webHidden/>
              </w:rPr>
              <w:tab/>
            </w:r>
            <w:r w:rsidR="00CE2902">
              <w:rPr>
                <w:noProof/>
                <w:webHidden/>
              </w:rPr>
              <w:fldChar w:fldCharType="begin"/>
            </w:r>
            <w:r w:rsidR="00CE2902">
              <w:rPr>
                <w:noProof/>
                <w:webHidden/>
              </w:rPr>
              <w:instrText xml:space="preserve"> PAGEREF _Toc476748935 \h </w:instrText>
            </w:r>
            <w:r w:rsidR="00CE2902">
              <w:rPr>
                <w:noProof/>
                <w:webHidden/>
              </w:rPr>
            </w:r>
            <w:r w:rsidR="00CE2902">
              <w:rPr>
                <w:noProof/>
                <w:webHidden/>
              </w:rPr>
              <w:fldChar w:fldCharType="separate"/>
            </w:r>
            <w:r w:rsidR="00CE2902">
              <w:rPr>
                <w:noProof/>
                <w:webHidden/>
              </w:rPr>
              <w:t>4</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36" w:history="1">
            <w:r w:rsidR="00CE2902" w:rsidRPr="00636B6A">
              <w:rPr>
                <w:rStyle w:val="Hyperlnk"/>
                <w:noProof/>
              </w:rPr>
              <w:t>Testprocess</w:t>
            </w:r>
            <w:r w:rsidR="00CE2902">
              <w:rPr>
                <w:noProof/>
                <w:webHidden/>
              </w:rPr>
              <w:tab/>
            </w:r>
            <w:r w:rsidR="00CE2902">
              <w:rPr>
                <w:noProof/>
                <w:webHidden/>
              </w:rPr>
              <w:fldChar w:fldCharType="begin"/>
            </w:r>
            <w:r w:rsidR="00CE2902">
              <w:rPr>
                <w:noProof/>
                <w:webHidden/>
              </w:rPr>
              <w:instrText xml:space="preserve"> PAGEREF _Toc476748936 \h </w:instrText>
            </w:r>
            <w:r w:rsidR="00CE2902">
              <w:rPr>
                <w:noProof/>
                <w:webHidden/>
              </w:rPr>
            </w:r>
            <w:r w:rsidR="00CE2902">
              <w:rPr>
                <w:noProof/>
                <w:webHidden/>
              </w:rPr>
              <w:fldChar w:fldCharType="separate"/>
            </w:r>
            <w:r w:rsidR="00CE2902">
              <w:rPr>
                <w:noProof/>
                <w:webHidden/>
              </w:rPr>
              <w:t>5</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37" w:history="1">
            <w:r w:rsidR="00CE2902" w:rsidRPr="00636B6A">
              <w:rPr>
                <w:rStyle w:val="Hyperlnk"/>
                <w:noProof/>
              </w:rPr>
              <w:t>Granskning</w:t>
            </w:r>
            <w:r w:rsidR="00CE2902">
              <w:rPr>
                <w:noProof/>
                <w:webHidden/>
              </w:rPr>
              <w:tab/>
            </w:r>
            <w:r w:rsidR="00CE2902">
              <w:rPr>
                <w:noProof/>
                <w:webHidden/>
              </w:rPr>
              <w:fldChar w:fldCharType="begin"/>
            </w:r>
            <w:r w:rsidR="00CE2902">
              <w:rPr>
                <w:noProof/>
                <w:webHidden/>
              </w:rPr>
              <w:instrText xml:space="preserve"> PAGEREF _Toc476748937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38" w:history="1">
            <w:r w:rsidR="00CE2902" w:rsidRPr="00636B6A">
              <w:rPr>
                <w:rStyle w:val="Hyperlnk"/>
                <w:noProof/>
              </w:rPr>
              <w:t>Kodgranskning</w:t>
            </w:r>
            <w:r w:rsidR="00CE2902">
              <w:rPr>
                <w:noProof/>
                <w:webHidden/>
              </w:rPr>
              <w:tab/>
            </w:r>
            <w:r w:rsidR="00CE2902">
              <w:rPr>
                <w:noProof/>
                <w:webHidden/>
              </w:rPr>
              <w:fldChar w:fldCharType="begin"/>
            </w:r>
            <w:r w:rsidR="00CE2902">
              <w:rPr>
                <w:noProof/>
                <w:webHidden/>
              </w:rPr>
              <w:instrText xml:space="preserve"> PAGEREF _Toc476748938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39" w:history="1">
            <w:r w:rsidR="00CE2902" w:rsidRPr="00636B6A">
              <w:rPr>
                <w:rStyle w:val="Hyperlnk"/>
                <w:noProof/>
              </w:rPr>
              <w:t>Dokumentgranskning</w:t>
            </w:r>
            <w:r w:rsidR="00CE2902">
              <w:rPr>
                <w:noProof/>
                <w:webHidden/>
              </w:rPr>
              <w:tab/>
            </w:r>
            <w:r w:rsidR="00CE2902">
              <w:rPr>
                <w:noProof/>
                <w:webHidden/>
              </w:rPr>
              <w:fldChar w:fldCharType="begin"/>
            </w:r>
            <w:r w:rsidR="00CE2902">
              <w:rPr>
                <w:noProof/>
                <w:webHidden/>
              </w:rPr>
              <w:instrText xml:space="preserve"> PAGEREF _Toc476748939 \h </w:instrText>
            </w:r>
            <w:r w:rsidR="00CE2902">
              <w:rPr>
                <w:noProof/>
                <w:webHidden/>
              </w:rPr>
            </w:r>
            <w:r w:rsidR="00CE2902">
              <w:rPr>
                <w:noProof/>
                <w:webHidden/>
              </w:rPr>
              <w:fldChar w:fldCharType="separate"/>
            </w:r>
            <w:r w:rsidR="00CE2902">
              <w:rPr>
                <w:noProof/>
                <w:webHidden/>
              </w:rPr>
              <w:t>7</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40" w:history="1">
            <w:r w:rsidR="00CE2902" w:rsidRPr="00636B6A">
              <w:rPr>
                <w:rStyle w:val="Hyperlnk"/>
                <w:noProof/>
              </w:rPr>
              <w:t>Testning</w:t>
            </w:r>
            <w:r w:rsidR="00CE2902">
              <w:rPr>
                <w:noProof/>
                <w:webHidden/>
              </w:rPr>
              <w:tab/>
            </w:r>
            <w:r w:rsidR="00CE2902">
              <w:rPr>
                <w:noProof/>
                <w:webHidden/>
              </w:rPr>
              <w:fldChar w:fldCharType="begin"/>
            </w:r>
            <w:r w:rsidR="00CE2902">
              <w:rPr>
                <w:noProof/>
                <w:webHidden/>
              </w:rPr>
              <w:instrText xml:space="preserve"> PAGEREF _Toc476748940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41" w:history="1">
            <w:r w:rsidR="00CE2902" w:rsidRPr="00636B6A">
              <w:rPr>
                <w:rStyle w:val="Hyperlnk"/>
                <w:noProof/>
              </w:rPr>
              <w:t>Kravbaserad systemtestning</w:t>
            </w:r>
            <w:r w:rsidR="00CE2902">
              <w:rPr>
                <w:noProof/>
                <w:webHidden/>
              </w:rPr>
              <w:tab/>
            </w:r>
            <w:r w:rsidR="00CE2902">
              <w:rPr>
                <w:noProof/>
                <w:webHidden/>
              </w:rPr>
              <w:fldChar w:fldCharType="begin"/>
            </w:r>
            <w:r w:rsidR="00CE2902">
              <w:rPr>
                <w:noProof/>
                <w:webHidden/>
              </w:rPr>
              <w:instrText xml:space="preserve"> PAGEREF _Toc476748941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42" w:history="1">
            <w:r w:rsidR="00CE2902" w:rsidRPr="00636B6A">
              <w:rPr>
                <w:rStyle w:val="Hyperlnk"/>
                <w:noProof/>
              </w:rPr>
              <w:t>White box-testning: &lt;Namn på specifik metod&gt;</w:t>
            </w:r>
            <w:r w:rsidR="00CE2902">
              <w:rPr>
                <w:noProof/>
                <w:webHidden/>
              </w:rPr>
              <w:tab/>
            </w:r>
            <w:r w:rsidR="00CE2902">
              <w:rPr>
                <w:noProof/>
                <w:webHidden/>
              </w:rPr>
              <w:fldChar w:fldCharType="begin"/>
            </w:r>
            <w:r w:rsidR="00CE2902">
              <w:rPr>
                <w:noProof/>
                <w:webHidden/>
              </w:rPr>
              <w:instrText xml:space="preserve"> PAGEREF _Toc476748942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43" w:history="1">
            <w:r w:rsidR="00CE2902" w:rsidRPr="00636B6A">
              <w:rPr>
                <w:rStyle w:val="Hyperlnk"/>
                <w:noProof/>
              </w:rPr>
              <w:t>Användbarhetstestning: &lt;Namn på specifik metod&gt;</w:t>
            </w:r>
            <w:r w:rsidR="00CE2902">
              <w:rPr>
                <w:noProof/>
                <w:webHidden/>
              </w:rPr>
              <w:tab/>
            </w:r>
            <w:r w:rsidR="00CE2902">
              <w:rPr>
                <w:noProof/>
                <w:webHidden/>
              </w:rPr>
              <w:fldChar w:fldCharType="begin"/>
            </w:r>
            <w:r w:rsidR="00CE2902">
              <w:rPr>
                <w:noProof/>
                <w:webHidden/>
              </w:rPr>
              <w:instrText xml:space="preserve"> PAGEREF _Toc476748943 \h </w:instrText>
            </w:r>
            <w:r w:rsidR="00CE2902">
              <w:rPr>
                <w:noProof/>
                <w:webHidden/>
              </w:rPr>
            </w:r>
            <w:r w:rsidR="00CE2902">
              <w:rPr>
                <w:noProof/>
                <w:webHidden/>
              </w:rPr>
              <w:fldChar w:fldCharType="separate"/>
            </w:r>
            <w:r w:rsidR="00CE2902">
              <w:rPr>
                <w:noProof/>
                <w:webHidden/>
              </w:rPr>
              <w:t>9</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44" w:history="1">
            <w:r w:rsidR="00CE2902" w:rsidRPr="00636B6A">
              <w:rPr>
                <w:rStyle w:val="Hyperlnk"/>
                <w:noProof/>
              </w:rPr>
              <w:t>Användbarhetsanalys</w:t>
            </w:r>
            <w:r w:rsidR="00CE2902">
              <w:rPr>
                <w:noProof/>
                <w:webHidden/>
              </w:rPr>
              <w:tab/>
            </w:r>
            <w:r w:rsidR="00CE2902">
              <w:rPr>
                <w:noProof/>
                <w:webHidden/>
              </w:rPr>
              <w:fldChar w:fldCharType="begin"/>
            </w:r>
            <w:r w:rsidR="00CE2902">
              <w:rPr>
                <w:noProof/>
                <w:webHidden/>
              </w:rPr>
              <w:instrText xml:space="preserve"> PAGEREF _Toc476748944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45" w:history="1">
            <w:r w:rsidR="00CE2902" w:rsidRPr="00636B6A">
              <w:rPr>
                <w:rStyle w:val="Hyperlnk"/>
                <w:noProof/>
              </w:rPr>
              <w:t>Användbarhetsanalys: &lt;Namn på specifik metod&gt;</w:t>
            </w:r>
            <w:r w:rsidR="00CE2902">
              <w:rPr>
                <w:noProof/>
                <w:webHidden/>
              </w:rPr>
              <w:tab/>
            </w:r>
            <w:r w:rsidR="00CE2902">
              <w:rPr>
                <w:noProof/>
                <w:webHidden/>
              </w:rPr>
              <w:fldChar w:fldCharType="begin"/>
            </w:r>
            <w:r w:rsidR="00CE2902">
              <w:rPr>
                <w:noProof/>
                <w:webHidden/>
              </w:rPr>
              <w:instrText xml:space="preserve"> PAGEREF _Toc476748945 \h </w:instrText>
            </w:r>
            <w:r w:rsidR="00CE2902">
              <w:rPr>
                <w:noProof/>
                <w:webHidden/>
              </w:rPr>
            </w:r>
            <w:r w:rsidR="00CE2902">
              <w:rPr>
                <w:noProof/>
                <w:webHidden/>
              </w:rPr>
              <w:fldChar w:fldCharType="separate"/>
            </w:r>
            <w:r w:rsidR="00CE2902">
              <w:rPr>
                <w:noProof/>
                <w:webHidden/>
              </w:rPr>
              <w:t>11</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46" w:history="1">
            <w:r w:rsidR="00CE2902" w:rsidRPr="00636B6A">
              <w:rPr>
                <w:rStyle w:val="Hyperlnk"/>
                <w:noProof/>
              </w:rPr>
              <w:t>Testfall kravbaserad systemtestning</w:t>
            </w:r>
            <w:r w:rsidR="00CE2902">
              <w:rPr>
                <w:noProof/>
                <w:webHidden/>
              </w:rPr>
              <w:tab/>
            </w:r>
            <w:r w:rsidR="00CE2902">
              <w:rPr>
                <w:noProof/>
                <w:webHidden/>
              </w:rPr>
              <w:fldChar w:fldCharType="begin"/>
            </w:r>
            <w:r w:rsidR="00CE2902">
              <w:rPr>
                <w:noProof/>
                <w:webHidden/>
              </w:rPr>
              <w:instrText xml:space="preserve"> PAGEREF _Toc476748946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47"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_Toc476748947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48" w:history="1">
            <w:r w:rsidR="00CE2902" w:rsidRPr="00636B6A">
              <w:rPr>
                <w:rStyle w:val="Hyperlnk"/>
                <w:noProof/>
              </w:rPr>
              <w:t>&lt;Eventuell underrubrik för indelning av testfall&gt;</w:t>
            </w:r>
            <w:r w:rsidR="00CE2902">
              <w:rPr>
                <w:noProof/>
                <w:webHidden/>
              </w:rPr>
              <w:tab/>
            </w:r>
            <w:r w:rsidR="00CE2902">
              <w:rPr>
                <w:noProof/>
                <w:webHidden/>
              </w:rPr>
              <w:fldChar w:fldCharType="begin"/>
            </w:r>
            <w:r w:rsidR="00CE2902">
              <w:rPr>
                <w:noProof/>
                <w:webHidden/>
              </w:rPr>
              <w:instrText xml:space="preserve"> PAGEREF _Toc476748948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49" w:history="1">
            <w:r w:rsidR="00CE2902" w:rsidRPr="00636B6A">
              <w:rPr>
                <w:rStyle w:val="Hyperlnk"/>
                <w:noProof/>
              </w:rPr>
              <w:t>Spårningsmatris</w:t>
            </w:r>
            <w:r w:rsidR="00CE2902">
              <w:rPr>
                <w:noProof/>
                <w:webHidden/>
              </w:rPr>
              <w:tab/>
            </w:r>
            <w:r w:rsidR="00CE2902">
              <w:rPr>
                <w:noProof/>
                <w:webHidden/>
              </w:rPr>
              <w:fldChar w:fldCharType="begin"/>
            </w:r>
            <w:r w:rsidR="00CE2902">
              <w:rPr>
                <w:noProof/>
                <w:webHidden/>
              </w:rPr>
              <w:instrText xml:space="preserve"> PAGEREF _Toc476748949 \h </w:instrText>
            </w:r>
            <w:r w:rsidR="00CE2902">
              <w:rPr>
                <w:noProof/>
                <w:webHidden/>
              </w:rPr>
            </w:r>
            <w:r w:rsidR="00CE2902">
              <w:rPr>
                <w:noProof/>
                <w:webHidden/>
              </w:rPr>
              <w:fldChar w:fldCharType="separate"/>
            </w:r>
            <w:r w:rsidR="00CE2902">
              <w:rPr>
                <w:noProof/>
                <w:webHidden/>
              </w:rPr>
              <w:t>12</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50" w:history="1">
            <w:r w:rsidR="00CE2902" w:rsidRPr="00636B6A">
              <w:rPr>
                <w:rStyle w:val="Hyperlnk"/>
                <w:noProof/>
              </w:rPr>
              <w:t>&lt;Testfall/materiel för annan metod&gt;</w:t>
            </w:r>
            <w:r w:rsidR="00CE2902">
              <w:rPr>
                <w:noProof/>
                <w:webHidden/>
              </w:rPr>
              <w:tab/>
            </w:r>
            <w:r w:rsidR="00CE2902">
              <w:rPr>
                <w:noProof/>
                <w:webHidden/>
              </w:rPr>
              <w:fldChar w:fldCharType="begin"/>
            </w:r>
            <w:r w:rsidR="00CE2902">
              <w:rPr>
                <w:noProof/>
                <w:webHidden/>
              </w:rPr>
              <w:instrText xml:space="preserve"> PAGEREF _Toc476748950 \h </w:instrText>
            </w:r>
            <w:r w:rsidR="00CE2902">
              <w:rPr>
                <w:noProof/>
                <w:webHidden/>
              </w:rPr>
            </w:r>
            <w:r w:rsidR="00CE2902">
              <w:rPr>
                <w:noProof/>
                <w:webHidden/>
              </w:rPr>
              <w:fldChar w:fldCharType="separate"/>
            </w:r>
            <w:r w:rsidR="00CE2902">
              <w:rPr>
                <w:noProof/>
                <w:webHidden/>
              </w:rPr>
              <w:t>13</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51" w:history="1">
            <w:r w:rsidR="00CE2902" w:rsidRPr="00636B6A">
              <w:rPr>
                <w:rStyle w:val="Hyperlnk"/>
                <w:noProof/>
              </w:rPr>
              <w:t>Granskningsprotokoll</w:t>
            </w:r>
            <w:r w:rsidR="00CE2902">
              <w:rPr>
                <w:noProof/>
                <w:webHidden/>
              </w:rPr>
              <w:tab/>
            </w:r>
            <w:r w:rsidR="00CE2902">
              <w:rPr>
                <w:noProof/>
                <w:webHidden/>
              </w:rPr>
              <w:fldChar w:fldCharType="begin"/>
            </w:r>
            <w:r w:rsidR="00CE2902">
              <w:rPr>
                <w:noProof/>
                <w:webHidden/>
              </w:rPr>
              <w:instrText xml:space="preserve"> PAGEREF _Toc476748951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52" w:history="1">
            <w:r w:rsidR="00CE2902" w:rsidRPr="00636B6A">
              <w:rPr>
                <w:rStyle w:val="Hyperlnk"/>
                <w:noProof/>
              </w:rPr>
              <w:t>Granskningsprotokoll &lt;granskningstyp&gt; &lt;Id för protokollet&gt;</w:t>
            </w:r>
            <w:r w:rsidR="00CE2902">
              <w:rPr>
                <w:noProof/>
                <w:webHidden/>
              </w:rPr>
              <w:tab/>
            </w:r>
            <w:r w:rsidR="00CE2902">
              <w:rPr>
                <w:noProof/>
                <w:webHidden/>
              </w:rPr>
              <w:fldChar w:fldCharType="begin"/>
            </w:r>
            <w:r w:rsidR="00CE2902">
              <w:rPr>
                <w:noProof/>
                <w:webHidden/>
              </w:rPr>
              <w:instrText xml:space="preserve"> PAGEREF _Toc476748952 \h </w:instrText>
            </w:r>
            <w:r w:rsidR="00CE2902">
              <w:rPr>
                <w:noProof/>
                <w:webHidden/>
              </w:rPr>
            </w:r>
            <w:r w:rsidR="00CE2902">
              <w:rPr>
                <w:noProof/>
                <w:webHidden/>
              </w:rPr>
              <w:fldChar w:fldCharType="separate"/>
            </w:r>
            <w:r w:rsidR="00CE2902">
              <w:rPr>
                <w:noProof/>
                <w:webHidden/>
              </w:rPr>
              <w:t>14</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53" w:history="1">
            <w:r w:rsidR="00CE2902" w:rsidRPr="00636B6A">
              <w:rPr>
                <w:rStyle w:val="Hyperlnk"/>
                <w:noProof/>
              </w:rPr>
              <w:t>Testrapporter</w:t>
            </w:r>
            <w:r w:rsidR="00CE2902">
              <w:rPr>
                <w:noProof/>
                <w:webHidden/>
              </w:rPr>
              <w:tab/>
            </w:r>
            <w:r w:rsidR="00CE2902">
              <w:rPr>
                <w:noProof/>
                <w:webHidden/>
              </w:rPr>
              <w:fldChar w:fldCharType="begin"/>
            </w:r>
            <w:r w:rsidR="00CE2902">
              <w:rPr>
                <w:noProof/>
                <w:webHidden/>
              </w:rPr>
              <w:instrText xml:space="preserve"> PAGEREF _Toc476748953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54" w:history="1">
            <w:r w:rsidR="00CE2902" w:rsidRPr="00636B6A">
              <w:rPr>
                <w:rStyle w:val="Hyperlnk"/>
                <w:noProof/>
              </w:rPr>
              <w:t>Testrapport &lt;testtyp/kategoritestfall&gt; &lt;Id för rapporten&gt;</w:t>
            </w:r>
            <w:r w:rsidR="00CE2902">
              <w:rPr>
                <w:noProof/>
                <w:webHidden/>
              </w:rPr>
              <w:tab/>
            </w:r>
            <w:r w:rsidR="00CE2902">
              <w:rPr>
                <w:noProof/>
                <w:webHidden/>
              </w:rPr>
              <w:fldChar w:fldCharType="begin"/>
            </w:r>
            <w:r w:rsidR="00CE2902">
              <w:rPr>
                <w:noProof/>
                <w:webHidden/>
              </w:rPr>
              <w:instrText xml:space="preserve"> PAGEREF _Toc476748954 \h </w:instrText>
            </w:r>
            <w:r w:rsidR="00CE2902">
              <w:rPr>
                <w:noProof/>
                <w:webHidden/>
              </w:rPr>
            </w:r>
            <w:r w:rsidR="00CE2902">
              <w:rPr>
                <w:noProof/>
                <w:webHidden/>
              </w:rPr>
              <w:fldChar w:fldCharType="separate"/>
            </w:r>
            <w:r w:rsidR="00CE2902">
              <w:rPr>
                <w:noProof/>
                <w:webHidden/>
              </w:rPr>
              <w:t>15</w:t>
            </w:r>
            <w:r w:rsidR="00CE2902">
              <w:rPr>
                <w:noProof/>
                <w:webHidden/>
              </w:rPr>
              <w:fldChar w:fldCharType="end"/>
            </w:r>
          </w:hyperlink>
        </w:p>
        <w:p w:rsidR="00CE2902" w:rsidRDefault="00BD4960">
          <w:pPr>
            <w:pStyle w:val="Innehll1"/>
            <w:tabs>
              <w:tab w:val="right" w:leader="dot" w:pos="9062"/>
            </w:tabs>
            <w:rPr>
              <w:rFonts w:asciiTheme="minorHAnsi" w:eastAsiaTheme="minorEastAsia" w:hAnsiTheme="minorHAnsi"/>
              <w:noProof/>
              <w:sz w:val="22"/>
              <w:lang w:eastAsia="sv-SE"/>
            </w:rPr>
          </w:pPr>
          <w:hyperlink w:anchor="_Toc476748955" w:history="1">
            <w:r w:rsidR="00CE2902" w:rsidRPr="00636B6A">
              <w:rPr>
                <w:rStyle w:val="Hyperlnk"/>
                <w:noProof/>
              </w:rPr>
              <w:t>Analysrapporter</w:t>
            </w:r>
            <w:r w:rsidR="00CE2902">
              <w:rPr>
                <w:noProof/>
                <w:webHidden/>
              </w:rPr>
              <w:tab/>
            </w:r>
            <w:r w:rsidR="00CE2902">
              <w:rPr>
                <w:noProof/>
                <w:webHidden/>
              </w:rPr>
              <w:fldChar w:fldCharType="begin"/>
            </w:r>
            <w:r w:rsidR="00CE2902">
              <w:rPr>
                <w:noProof/>
                <w:webHidden/>
              </w:rPr>
              <w:instrText xml:space="preserve"> PAGEREF _Toc476748955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CE2902" w:rsidRDefault="00BD4960">
          <w:pPr>
            <w:pStyle w:val="Innehll2"/>
            <w:tabs>
              <w:tab w:val="right" w:leader="dot" w:pos="9062"/>
            </w:tabs>
            <w:rPr>
              <w:rFonts w:asciiTheme="minorHAnsi" w:eastAsiaTheme="minorEastAsia" w:hAnsiTheme="minorHAnsi"/>
              <w:noProof/>
              <w:sz w:val="22"/>
              <w:lang w:eastAsia="sv-SE"/>
            </w:rPr>
          </w:pPr>
          <w:hyperlink w:anchor="_Toc476748956" w:history="1">
            <w:r w:rsidR="00CE2902" w:rsidRPr="00636B6A">
              <w:rPr>
                <w:rStyle w:val="Hyperlnk"/>
                <w:noProof/>
              </w:rPr>
              <w:t>Analysrapport &lt;analysmetod&gt; &lt;Id för rapporten&gt;</w:t>
            </w:r>
            <w:r w:rsidR="00CE2902">
              <w:rPr>
                <w:noProof/>
                <w:webHidden/>
              </w:rPr>
              <w:tab/>
            </w:r>
            <w:r w:rsidR="00CE2902">
              <w:rPr>
                <w:noProof/>
                <w:webHidden/>
              </w:rPr>
              <w:fldChar w:fldCharType="begin"/>
            </w:r>
            <w:r w:rsidR="00CE2902">
              <w:rPr>
                <w:noProof/>
                <w:webHidden/>
              </w:rPr>
              <w:instrText xml:space="preserve"> PAGEREF _Toc476748956 \h </w:instrText>
            </w:r>
            <w:r w:rsidR="00CE2902">
              <w:rPr>
                <w:noProof/>
                <w:webHidden/>
              </w:rPr>
            </w:r>
            <w:r w:rsidR="00CE2902">
              <w:rPr>
                <w:noProof/>
                <w:webHidden/>
              </w:rPr>
              <w:fldChar w:fldCharType="separate"/>
            </w:r>
            <w:r w:rsidR="00CE2902">
              <w:rPr>
                <w:noProof/>
                <w:webHidden/>
              </w:rPr>
              <w:t>16</w:t>
            </w:r>
            <w:r w:rsidR="00CE2902">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2B1E30" w:rsidP="0026533B">
      <w:pPr>
        <w:pStyle w:val="Rubrik1"/>
        <w:jc w:val="center"/>
        <w:rPr>
          <w:sz w:val="40"/>
        </w:rPr>
      </w:pPr>
      <w:bookmarkStart w:id="1" w:name="_Toc476748932"/>
      <w:r>
        <w:rPr>
          <w:sz w:val="40"/>
        </w:rPr>
        <w:lastRenderedPageBreak/>
        <w:t>Verifiering och validerings</w:t>
      </w:r>
      <w:r w:rsidR="00855A87">
        <w:rPr>
          <w:sz w:val="40"/>
        </w:rPr>
        <w:t>dokument</w:t>
      </w:r>
      <w:bookmarkEnd w:id="1"/>
    </w:p>
    <w:p w:rsidR="0026533B" w:rsidRDefault="0026533B" w:rsidP="0026533B">
      <w:pPr>
        <w:pStyle w:val="Rubrik1"/>
      </w:pPr>
      <w:bookmarkStart w:id="2" w:name="_Toc476748933"/>
      <w:r>
        <w:t>Syfte</w:t>
      </w:r>
      <w:bookmarkEnd w:id="2"/>
    </w:p>
    <w:p w:rsidR="00BA3E1B" w:rsidRDefault="00B766D6" w:rsidP="00BA3E1B">
      <w:r>
        <w:t>Dokument som innehåller information om hur projektet utför granskningar av kod, dokument och vilken testning som utförs.</w:t>
      </w:r>
    </w:p>
    <w:p w:rsidR="00BA3E1B" w:rsidRDefault="00BA3E1B" w:rsidP="00BA3E1B">
      <w:pPr>
        <w:pStyle w:val="Rubrik1"/>
      </w:pPr>
      <w:bookmarkStart w:id="3" w:name="_Toc476748934"/>
      <w:r>
        <w:t>Ordlista</w:t>
      </w:r>
      <w:bookmarkEnd w:id="3"/>
    </w:p>
    <w:p w:rsidR="00BA3E1B" w:rsidRDefault="00B766D6" w:rsidP="00BA3E1B">
      <w:r>
        <w:t>BVA</w:t>
      </w:r>
      <w:r>
        <w:tab/>
      </w:r>
      <w:proofErr w:type="spellStart"/>
      <w:r>
        <w:t>Boundary</w:t>
      </w:r>
      <w:proofErr w:type="spellEnd"/>
      <w:r>
        <w:t xml:space="preserve"> </w:t>
      </w:r>
      <w:proofErr w:type="spellStart"/>
      <w:r>
        <w:t>Value</w:t>
      </w:r>
      <w:proofErr w:type="spellEnd"/>
      <w:r>
        <w:t xml:space="preserve"> </w:t>
      </w:r>
      <w:proofErr w:type="spellStart"/>
      <w:r>
        <w:t>Analysis</w:t>
      </w:r>
      <w:proofErr w:type="spellEnd"/>
    </w:p>
    <w:p w:rsidR="00B766D6" w:rsidRDefault="00B766D6" w:rsidP="00B766D6">
      <w:pPr>
        <w:ind w:left="1304" w:hanging="1304"/>
        <w:jc w:val="left"/>
      </w:pPr>
      <w:r>
        <w:t xml:space="preserve">IDE </w:t>
      </w:r>
      <w:r w:rsidRPr="00B766D6">
        <w:t xml:space="preserve"> </w:t>
      </w:r>
      <w:r>
        <w:tab/>
      </w:r>
      <w:proofErr w:type="spellStart"/>
      <w:r w:rsidRPr="00B766D6">
        <w:t>Integrated</w:t>
      </w:r>
      <w:proofErr w:type="spellEnd"/>
      <w:r w:rsidRPr="00B766D6">
        <w:t xml:space="preserve"> </w:t>
      </w:r>
      <w:proofErr w:type="spellStart"/>
      <w:r w:rsidRPr="00B766D6">
        <w:t>Development</w:t>
      </w:r>
      <w:proofErr w:type="spellEnd"/>
      <w:r w:rsidRPr="00B766D6">
        <w:t xml:space="preserve"> Environment, program/miljö för programmering med </w:t>
      </w:r>
      <w:r>
        <w:t xml:space="preserve">     </w:t>
      </w:r>
      <w:r w:rsidRPr="00B766D6">
        <w:t xml:space="preserve">textredigerare för källkodsredigering, kompilator för givet programspråk och </w:t>
      </w:r>
      <w:proofErr w:type="spellStart"/>
      <w:r w:rsidRPr="00B766D6">
        <w:t>debugge</w:t>
      </w:r>
      <w:r>
        <w:t>r</w:t>
      </w:r>
      <w:proofErr w:type="spellEnd"/>
    </w:p>
    <w:p w:rsidR="00BA3E1B" w:rsidRDefault="00BA3E1B" w:rsidP="00BA3E1B"/>
    <w:p w:rsidR="00BA3E1B" w:rsidRDefault="00BA3E1B" w:rsidP="00BA3E1B"/>
    <w:p w:rsidR="00BA3E1B" w:rsidRDefault="00BA3E1B" w:rsidP="00BA3E1B">
      <w:pPr>
        <w:pStyle w:val="Rubrik1"/>
      </w:pPr>
      <w:bookmarkStart w:id="4" w:name="_Toc476748935"/>
      <w:r>
        <w:t>Referenser</w:t>
      </w:r>
      <w:bookmarkEnd w:id="4"/>
    </w:p>
    <w:p w:rsidR="00302FA6" w:rsidRPr="00AB4729" w:rsidRDefault="00302FA6" w:rsidP="00302FA6">
      <w:pPr>
        <w:pStyle w:val="Rubrik3"/>
        <w:spacing w:before="0" w:line="360" w:lineRule="atLeast"/>
        <w:rPr>
          <w:rFonts w:ascii="Arial" w:hAnsi="Arial" w:cs="Arial"/>
          <w:caps/>
          <w:color w:val="000000"/>
          <w:sz w:val="21"/>
          <w:szCs w:val="21"/>
        </w:rPr>
      </w:pPr>
      <w:r w:rsidRPr="00AB4729">
        <w:rPr>
          <w:rFonts w:ascii="Arial" w:hAnsi="Arial" w:cs="Arial"/>
          <w:caps/>
          <w:color w:val="000000"/>
          <w:sz w:val="21"/>
          <w:szCs w:val="21"/>
        </w:rPr>
        <w:t>[1]</w:t>
      </w:r>
      <w:r w:rsidR="0054792C">
        <w:rPr>
          <w:rFonts w:ascii="Arial" w:hAnsi="Arial" w:cs="Arial"/>
          <w:caps/>
          <w:color w:val="000000"/>
          <w:sz w:val="21"/>
          <w:szCs w:val="21"/>
        </w:rPr>
        <w:t xml:space="preserve"> </w:t>
      </w:r>
      <w:r w:rsidRPr="00AB4729">
        <w:rPr>
          <w:rFonts w:ascii="Arial" w:hAnsi="Arial" w:cs="Arial"/>
          <w:caps/>
          <w:color w:val="000000"/>
          <w:sz w:val="21"/>
          <w:szCs w:val="21"/>
        </w:rPr>
        <w:t>TSUI, F. F., KARAM, O. AND BERNAL, B.</w:t>
      </w:r>
    </w:p>
    <w:p w:rsidR="00302FA6" w:rsidRPr="00F12445" w:rsidRDefault="00302FA6" w:rsidP="00302FA6">
      <w:pPr>
        <w:pStyle w:val="Rubrik4"/>
        <w:spacing w:before="0" w:line="360" w:lineRule="atLeast"/>
        <w:rPr>
          <w:rFonts w:ascii="Arial" w:hAnsi="Arial" w:cs="Arial"/>
          <w:color w:val="000000"/>
          <w:sz w:val="21"/>
          <w:szCs w:val="21"/>
          <w:lang w:val="en-US"/>
        </w:rPr>
      </w:pPr>
      <w:r w:rsidRPr="00F12445">
        <w:rPr>
          <w:rFonts w:ascii="Arial" w:hAnsi="Arial" w:cs="Arial"/>
          <w:b/>
          <w:bCs/>
          <w:color w:val="000000"/>
          <w:sz w:val="21"/>
          <w:szCs w:val="21"/>
          <w:lang w:val="en-US"/>
        </w:rPr>
        <w:t>Essentials of software engineering</w:t>
      </w:r>
    </w:p>
    <w:p w:rsidR="00302FA6" w:rsidRPr="00864687" w:rsidRDefault="00302FA6" w:rsidP="00302FA6">
      <w:pPr>
        <w:shd w:val="clear" w:color="auto" w:fill="FFFFFF" w:themeFill="background1"/>
        <w:spacing w:line="240" w:lineRule="auto"/>
        <w:jc w:val="left"/>
        <w:textAlignment w:val="baseline"/>
        <w:rPr>
          <w:rFonts w:eastAsia="Times New Roman" w:cs="Times New Roman"/>
          <w:color w:val="333333"/>
          <w:sz w:val="22"/>
          <w:lang w:eastAsia="sv-SE"/>
        </w:rPr>
      </w:pPr>
      <w:r w:rsidRPr="00F12445">
        <w:rPr>
          <w:rStyle w:val="selectable"/>
          <w:rFonts w:cs="Times New Roman"/>
          <w:sz w:val="22"/>
          <w:lang w:val="en-US"/>
        </w:rPr>
        <w:t xml:space="preserve">F. </w:t>
      </w:r>
      <w:proofErr w:type="spellStart"/>
      <w:r w:rsidRPr="00F12445">
        <w:rPr>
          <w:rStyle w:val="selectable"/>
          <w:rFonts w:cs="Times New Roman"/>
          <w:sz w:val="22"/>
          <w:lang w:val="en-US"/>
        </w:rPr>
        <w:t>Tsui</w:t>
      </w:r>
      <w:proofErr w:type="spellEnd"/>
      <w:r w:rsidRPr="00F12445">
        <w:rPr>
          <w:rStyle w:val="selectable"/>
          <w:rFonts w:cs="Times New Roman"/>
          <w:sz w:val="22"/>
          <w:lang w:val="en-US"/>
        </w:rPr>
        <w:t xml:space="preserve">, O. </w:t>
      </w:r>
      <w:proofErr w:type="spellStart"/>
      <w:r w:rsidRPr="00F12445">
        <w:rPr>
          <w:rStyle w:val="selectable"/>
          <w:rFonts w:cs="Times New Roman"/>
          <w:sz w:val="22"/>
          <w:lang w:val="en-US"/>
        </w:rPr>
        <w:t>Karam</w:t>
      </w:r>
      <w:proofErr w:type="spellEnd"/>
      <w:r w:rsidRPr="00F12445">
        <w:rPr>
          <w:rStyle w:val="selectable"/>
          <w:rFonts w:cs="Times New Roman"/>
          <w:sz w:val="22"/>
          <w:lang w:val="en-US"/>
        </w:rPr>
        <w:t xml:space="preserve"> and B. Bernal,</w:t>
      </w:r>
      <w:r w:rsidRPr="00F12445">
        <w:rPr>
          <w:rStyle w:val="apple-converted-space"/>
          <w:rFonts w:cs="Times New Roman"/>
          <w:sz w:val="22"/>
          <w:lang w:val="en-US"/>
        </w:rPr>
        <w:t> </w:t>
      </w:r>
      <w:r w:rsidRPr="00F12445">
        <w:rPr>
          <w:rStyle w:val="selectable"/>
          <w:rFonts w:cs="Times New Roman"/>
          <w:i/>
          <w:iCs/>
          <w:sz w:val="22"/>
          <w:lang w:val="en-US"/>
        </w:rPr>
        <w:t>Essentials of software engineering</w:t>
      </w:r>
      <w:r w:rsidRPr="00F12445">
        <w:rPr>
          <w:rStyle w:val="selectable"/>
          <w:rFonts w:cs="Times New Roman"/>
          <w:sz w:val="22"/>
          <w:lang w:val="en-US"/>
        </w:rPr>
        <w:t xml:space="preserve">, 3rd ed. </w:t>
      </w:r>
      <w:r w:rsidRPr="00864687">
        <w:rPr>
          <w:rStyle w:val="selectable"/>
          <w:rFonts w:cs="Times New Roman"/>
          <w:sz w:val="22"/>
        </w:rPr>
        <w:t>John &amp; Bartlett Learning, 2014, p.</w:t>
      </w:r>
      <w:r>
        <w:rPr>
          <w:rStyle w:val="selectable"/>
          <w:rFonts w:cs="Times New Roman"/>
          <w:sz w:val="22"/>
        </w:rPr>
        <w:t>207-208</w:t>
      </w:r>
      <w:r w:rsidRPr="00864687">
        <w:rPr>
          <w:rStyle w:val="selectable"/>
          <w:rFonts w:cs="Times New Roman"/>
          <w:sz w:val="22"/>
        </w:rPr>
        <w:t xml:space="preserve">. </w:t>
      </w:r>
      <w:r w:rsidRPr="00864687">
        <w:rPr>
          <w:rFonts w:eastAsia="Times New Roman" w:cs="Times New Roman"/>
          <w:color w:val="333333"/>
          <w:sz w:val="22"/>
          <w:lang w:eastAsia="sv-SE"/>
        </w:rPr>
        <w:t>ISBN-13: 9781449691998</w:t>
      </w:r>
    </w:p>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2B1E30" w:rsidP="00855A87">
      <w:pPr>
        <w:pStyle w:val="Rubrik1"/>
      </w:pPr>
      <w:bookmarkStart w:id="5" w:name="_Toc476748936"/>
      <w:r>
        <w:lastRenderedPageBreak/>
        <w:t>Testprocess</w:t>
      </w:r>
      <w:bookmarkEnd w:id="5"/>
    </w:p>
    <w:p w:rsidR="00B227E1" w:rsidRDefault="00B227E1" w:rsidP="002B1E30"/>
    <w:p w:rsidR="00B227E1" w:rsidRDefault="00B227E1" w:rsidP="002B1E30">
      <w:r>
        <w:t>Testning sker i slutet av varje inkrementell release av produkten.</w:t>
      </w:r>
    </w:p>
    <w:p w:rsidR="00B227E1" w:rsidRDefault="00B227E1" w:rsidP="002B1E30">
      <w:r>
        <w:t>Tes</w:t>
      </w:r>
      <w:r w:rsidR="007257E9">
        <w:t>t</w:t>
      </w:r>
      <w:r>
        <w:t xml:space="preserve">ningen kommer utföras av 2 av projektets deltagare. De kommer ansvara för att utforma testerna och välja lämpliga testmetoder. </w:t>
      </w:r>
    </w:p>
    <w:p w:rsidR="007257E9" w:rsidRDefault="007257E9" w:rsidP="002B1E30">
      <w:r>
        <w:t>Dokumentering för tester sker enligt riktlinjer som finns i detta dokument. (Se avsnitt om dokument granskning).</w:t>
      </w:r>
    </w:p>
    <w:p w:rsidR="007257E9" w:rsidRDefault="007257E9" w:rsidP="002B1E30">
      <w:r>
        <w:t xml:space="preserve">Fel som identifieras vid testning dokumenteras i en log som sedan alla utvecklare har tillgång </w:t>
      </w:r>
    </w:p>
    <w:p w:rsidR="007257E9" w:rsidRDefault="007257E9" w:rsidP="002B1E30">
      <w:r>
        <w:t>till. Felen kommer vara prioriterade så att mer kritiska problem kan lösas först.</w:t>
      </w:r>
    </w:p>
    <w:p w:rsidR="007257E9" w:rsidRDefault="007257E9" w:rsidP="002B1E30">
      <w:r>
        <w:t>Endast whitebox testning kommer utföras.</w:t>
      </w:r>
    </w:p>
    <w:p w:rsidR="00305DCE" w:rsidRDefault="00305DCE" w:rsidP="002B1E30"/>
    <w:p w:rsidR="00CE2902" w:rsidRDefault="00CE2902">
      <w:pPr>
        <w:spacing w:after="160"/>
        <w:jc w:val="left"/>
        <w:rPr>
          <w:rFonts w:eastAsiaTheme="majorEastAsia" w:cstheme="majorBidi"/>
          <w:b/>
          <w:sz w:val="32"/>
          <w:szCs w:val="32"/>
        </w:rPr>
      </w:pPr>
      <w:r>
        <w:br w:type="page"/>
      </w:r>
    </w:p>
    <w:p w:rsidR="004C3595" w:rsidRDefault="004C3595" w:rsidP="004C3595">
      <w:pPr>
        <w:pStyle w:val="Rubrik1"/>
      </w:pPr>
      <w:bookmarkStart w:id="6" w:name="_Toc476748937"/>
      <w:r>
        <w:lastRenderedPageBreak/>
        <w:t>Granskning</w:t>
      </w:r>
      <w:bookmarkEnd w:id="6"/>
    </w:p>
    <w:p w:rsidR="00557706" w:rsidRPr="009A4D96" w:rsidRDefault="00557706" w:rsidP="009A4D96">
      <w:pPr>
        <w:pStyle w:val="Normalwebb"/>
        <w:spacing w:before="40" w:beforeAutospacing="0" w:after="0" w:afterAutospacing="0"/>
        <w:rPr>
          <w:sz w:val="28"/>
          <w:szCs w:val="28"/>
        </w:rPr>
      </w:pPr>
      <w:r>
        <w:rPr>
          <w:b/>
          <w:bCs/>
          <w:sz w:val="28"/>
          <w:szCs w:val="28"/>
        </w:rPr>
        <w:t>Kodgranskning</w:t>
      </w:r>
      <w:r>
        <w:t> </w:t>
      </w:r>
    </w:p>
    <w:p w:rsidR="009A4D96" w:rsidRDefault="00557706" w:rsidP="00557706">
      <w:pPr>
        <w:pStyle w:val="Normalwebb"/>
        <w:spacing w:before="0" w:beforeAutospacing="0" w:after="0" w:afterAutospacing="0"/>
      </w:pPr>
      <w:r>
        <w:t>Kodgranskning utförs utifrån</w:t>
      </w:r>
      <w:r w:rsidR="006C33B6">
        <w:t xml:space="preserve"> metoden</w:t>
      </w:r>
      <w:r>
        <w:t xml:space="preserve"> ”</w:t>
      </w:r>
      <w:proofErr w:type="spellStart"/>
      <w:r>
        <w:t>Fagan</w:t>
      </w:r>
      <w:proofErr w:type="spellEnd"/>
      <w:r>
        <w:t xml:space="preserve"> </w:t>
      </w:r>
      <w:proofErr w:type="spellStart"/>
      <w:r>
        <w:t>inspection</w:t>
      </w:r>
      <w:proofErr w:type="spellEnd"/>
      <w:r>
        <w:t xml:space="preserve">” </w:t>
      </w:r>
      <w:r w:rsidR="006C33B6">
        <w:t xml:space="preserve">[1, </w:t>
      </w:r>
      <w:proofErr w:type="spellStart"/>
      <w:r w:rsidR="006C33B6">
        <w:t>Ch</w:t>
      </w:r>
      <w:proofErr w:type="spellEnd"/>
      <w:r w:rsidR="006C33B6">
        <w:t xml:space="preserve">. </w:t>
      </w:r>
      <w:r>
        <w:t>10.5</w:t>
      </w:r>
      <w:r w:rsidR="006C33B6">
        <w:t>]</w:t>
      </w:r>
      <w:r>
        <w:t xml:space="preserve"> med en del anpassningar för att bättre fungera med en mindre pr</w:t>
      </w:r>
      <w:r w:rsidR="004927C1">
        <w:t xml:space="preserve">ojektgrupp om 4 personer. </w:t>
      </w:r>
    </w:p>
    <w:p w:rsidR="009A4D96" w:rsidRDefault="004927C1" w:rsidP="009A4D96">
      <w:pPr>
        <w:pStyle w:val="Normalwebb"/>
        <w:numPr>
          <w:ilvl w:val="0"/>
          <w:numId w:val="17"/>
        </w:numPr>
        <w:spacing w:before="0" w:beforeAutospacing="0" w:after="0" w:afterAutospacing="0"/>
      </w:pPr>
      <w:r w:rsidRPr="009A4D96">
        <w:rPr>
          <w:b/>
        </w:rPr>
        <w:t>Planering</w:t>
      </w:r>
      <w:r>
        <w:t xml:space="preserve"> </w:t>
      </w:r>
      <w:r w:rsidR="00557706">
        <w:t>sker mer informellt</w:t>
      </w:r>
      <w:r>
        <w:t xml:space="preserve"> än beskrivet i metoden</w:t>
      </w:r>
      <w:r w:rsidR="00557706">
        <w:t>.</w:t>
      </w:r>
      <w:r>
        <w:t xml:space="preserve"> Moderatorn</w:t>
      </w:r>
      <w:r w:rsidR="009A4D96">
        <w:t xml:space="preserve"> meddelar</w:t>
      </w:r>
      <w:r>
        <w:t xml:space="preserve"> utvalda granskare om vilken kod/klasser som ska granskas och ser till att koden är exekverbar</w:t>
      </w:r>
      <w:r w:rsidR="009A4D96">
        <w:t>.</w:t>
      </w:r>
    </w:p>
    <w:p w:rsidR="009A4D96" w:rsidRDefault="004927C1" w:rsidP="009A4D96">
      <w:pPr>
        <w:pStyle w:val="Normalwebb"/>
        <w:numPr>
          <w:ilvl w:val="0"/>
          <w:numId w:val="17"/>
        </w:numPr>
        <w:spacing w:before="0" w:beforeAutospacing="0" w:after="0" w:afterAutospacing="0"/>
      </w:pPr>
      <w:proofErr w:type="spellStart"/>
      <w:r w:rsidRPr="009A4D96">
        <w:rPr>
          <w:b/>
        </w:rPr>
        <w:t>Overview</w:t>
      </w:r>
      <w:proofErr w:type="spellEnd"/>
      <w:r w:rsidR="00557706">
        <w:t xml:space="preserve"> skippas</w:t>
      </w:r>
      <w:r>
        <w:t xml:space="preserve"> helt</w:t>
      </w:r>
      <w:r w:rsidR="00557706">
        <w:t xml:space="preserve"> då alla </w:t>
      </w:r>
      <w:r w:rsidR="009A4D96">
        <w:t>är insatta i koden sedan innan.</w:t>
      </w:r>
    </w:p>
    <w:p w:rsidR="009A4D96" w:rsidRDefault="00AE0C04" w:rsidP="009A4D96">
      <w:pPr>
        <w:pStyle w:val="Normalwebb"/>
        <w:numPr>
          <w:ilvl w:val="0"/>
          <w:numId w:val="17"/>
        </w:numPr>
        <w:spacing w:before="0" w:beforeAutospacing="0" w:after="0" w:afterAutospacing="0"/>
      </w:pPr>
      <w:r w:rsidRPr="009A4D96">
        <w:rPr>
          <w:b/>
        </w:rPr>
        <w:t>Förberedning</w:t>
      </w:r>
      <w:r>
        <w:t xml:space="preserve"> </w:t>
      </w:r>
      <w:r w:rsidR="00557706">
        <w:t xml:space="preserve">utförs </w:t>
      </w:r>
      <w:r>
        <w:t>enligt metodbeskrivningen</w:t>
      </w:r>
      <w:r w:rsidR="00557706">
        <w:t>.</w:t>
      </w:r>
    </w:p>
    <w:p w:rsidR="009A4D96" w:rsidRDefault="00AE0C04" w:rsidP="009A4D96">
      <w:pPr>
        <w:pStyle w:val="Normalwebb"/>
        <w:numPr>
          <w:ilvl w:val="0"/>
          <w:numId w:val="17"/>
        </w:numPr>
        <w:spacing w:before="0" w:beforeAutospacing="0" w:after="0" w:afterAutospacing="0"/>
      </w:pPr>
      <w:r w:rsidRPr="009A4D96">
        <w:rPr>
          <w:b/>
        </w:rPr>
        <w:t>Granskning</w:t>
      </w:r>
      <w:r w:rsidR="009A4D96" w:rsidRPr="009A4D96">
        <w:rPr>
          <w:b/>
        </w:rPr>
        <w:t>smöte</w:t>
      </w:r>
      <w:r w:rsidR="00557706">
        <w:t xml:space="preserve"> </w:t>
      </w:r>
      <w:r>
        <w:t>ändras</w:t>
      </w:r>
      <w:r w:rsidR="00557706">
        <w:t xml:space="preserve"> lite</w:t>
      </w:r>
      <w:r w:rsidR="009A4D96">
        <w:t xml:space="preserve"> från beskrivningen i boken</w:t>
      </w:r>
      <w:r>
        <w:t>.</w:t>
      </w:r>
      <w:r w:rsidR="00557706">
        <w:t xml:space="preserve"> </w:t>
      </w:r>
      <w:r>
        <w:t>Eftersom alla personer i projektgruppen skriver kod blir det svårt att inte vara ”</w:t>
      </w:r>
      <w:proofErr w:type="spellStart"/>
      <w:r>
        <w:t>author</w:t>
      </w:r>
      <w:proofErr w:type="spellEnd"/>
      <w:r>
        <w:t>” till kod som ska granskas. Detta bortses därför och moderatorn agerar ”</w:t>
      </w:r>
      <w:proofErr w:type="spellStart"/>
      <w:r>
        <w:t>reader</w:t>
      </w:r>
      <w:proofErr w:type="spellEnd"/>
      <w:r>
        <w:t>”</w:t>
      </w:r>
      <w:r w:rsidR="009A4D96">
        <w:t>.</w:t>
      </w:r>
    </w:p>
    <w:p w:rsidR="009A4D96" w:rsidRDefault="00AE0C04" w:rsidP="009A4D96">
      <w:pPr>
        <w:pStyle w:val="Normalwebb"/>
        <w:numPr>
          <w:ilvl w:val="0"/>
          <w:numId w:val="17"/>
        </w:numPr>
        <w:spacing w:before="0" w:beforeAutospacing="0" w:after="0" w:afterAutospacing="0"/>
      </w:pPr>
      <w:proofErr w:type="spellStart"/>
      <w:r w:rsidRPr="009A4D96">
        <w:rPr>
          <w:b/>
        </w:rPr>
        <w:t>Rework</w:t>
      </w:r>
      <w:proofErr w:type="spellEnd"/>
      <w:r>
        <w:t xml:space="preserve"> utförs efter arbetsfördelning i slutet av granskningsmötet. Mindre korrigeringar som namnändringar och </w:t>
      </w:r>
      <w:proofErr w:type="spellStart"/>
      <w:r>
        <w:t>indentering</w:t>
      </w:r>
      <w:proofErr w:type="spellEnd"/>
      <w:r>
        <w:t xml:space="preserve"> utförs av moderatorn. Större omarbetningar delas upp och utförs i regel av personen som ursprungligen skrivit koden för detta </w:t>
      </w:r>
      <w:r w:rsidR="009A4D96">
        <w:t>område.</w:t>
      </w:r>
    </w:p>
    <w:p w:rsidR="00557706" w:rsidRDefault="009A4D96" w:rsidP="009A4D96">
      <w:pPr>
        <w:pStyle w:val="Normalwebb"/>
        <w:numPr>
          <w:ilvl w:val="0"/>
          <w:numId w:val="17"/>
        </w:numPr>
        <w:spacing w:before="0" w:beforeAutospacing="0" w:after="0" w:afterAutospacing="0"/>
      </w:pPr>
      <w:proofErr w:type="spellStart"/>
      <w:r w:rsidRPr="009A4D96">
        <w:rPr>
          <w:b/>
        </w:rPr>
        <w:t>Follow-up</w:t>
      </w:r>
      <w:proofErr w:type="spellEnd"/>
      <w:r w:rsidR="00557706">
        <w:t xml:space="preserve"> utförs som </w:t>
      </w:r>
      <w:r>
        <w:t>beskrivet i metoden</w:t>
      </w:r>
      <w:r w:rsidR="00557706">
        <w:t>.</w:t>
      </w:r>
    </w:p>
    <w:p w:rsidR="00557706" w:rsidRDefault="00557706" w:rsidP="00557706">
      <w:pPr>
        <w:pStyle w:val="Normalwebb"/>
        <w:spacing w:before="0" w:beforeAutospacing="0" w:after="0" w:afterAutospacing="0"/>
      </w:pPr>
    </w:p>
    <w:p w:rsidR="00557706" w:rsidRDefault="00557706" w:rsidP="009A4D96">
      <w:pPr>
        <w:pStyle w:val="Rubrik2"/>
      </w:pPr>
      <w:r>
        <w:t>Riktlinjer för kod</w:t>
      </w:r>
    </w:p>
    <w:p w:rsidR="00557706" w:rsidRDefault="00557706" w:rsidP="00557706">
      <w:pPr>
        <w:pStyle w:val="Normalwebb"/>
        <w:spacing w:before="0" w:beforeAutospacing="0" w:after="0" w:afterAutospacing="0"/>
      </w:pPr>
      <w:r>
        <w:rPr>
          <w:b/>
          <w:bCs/>
        </w:rPr>
        <w:t>Källkods filer:</w:t>
      </w:r>
    </w:p>
    <w:p w:rsidR="00557706" w:rsidRDefault="00557706" w:rsidP="00557706">
      <w:pPr>
        <w:pStyle w:val="Normalwebb"/>
        <w:spacing w:before="0" w:beforeAutospacing="0" w:after="0" w:afterAutospacing="0"/>
      </w:pPr>
      <w:r>
        <w:t>Samtliga filers text kodning skall vara UTF-8</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Källkods struktur:</w:t>
      </w:r>
    </w:p>
    <w:p w:rsidR="00557706" w:rsidRDefault="00557706" w:rsidP="00557706">
      <w:pPr>
        <w:pStyle w:val="Normalwebb"/>
        <w:spacing w:before="0" w:beforeAutospacing="0" w:after="0" w:afterAutospacing="0"/>
      </w:pPr>
      <w:r>
        <w:t>Metoder ska separeras med en tom rad.</w:t>
      </w:r>
    </w:p>
    <w:p w:rsidR="00557706" w:rsidRDefault="00557706" w:rsidP="00557706">
      <w:pPr>
        <w:pStyle w:val="Normalwebb"/>
        <w:spacing w:before="0" w:beforeAutospacing="0" w:after="0" w:afterAutospacing="0"/>
      </w:pPr>
      <w:r>
        <w:t>Main metod ska alltid placeras i slutet av en källkodsfil.</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Formatering:</w:t>
      </w:r>
    </w:p>
    <w:p w:rsidR="00557706" w:rsidRDefault="00557706" w:rsidP="00557706">
      <w:pPr>
        <w:pStyle w:val="Normalwebb"/>
        <w:spacing w:before="0" w:beforeAutospacing="0" w:after="0" w:afterAutospacing="0"/>
      </w:pPr>
      <w:r>
        <w:t xml:space="preserve">Formatering av fil sker via vald </w:t>
      </w:r>
      <w:proofErr w:type="spellStart"/>
      <w:r>
        <w:t>IDE’s</w:t>
      </w:r>
      <w:proofErr w:type="spellEnd"/>
      <w:r>
        <w:t xml:space="preserve"> auto formatering.</w:t>
      </w:r>
    </w:p>
    <w:p w:rsidR="00557706" w:rsidRDefault="00557706" w:rsidP="00557706">
      <w:pPr>
        <w:pStyle w:val="Normalwebb"/>
        <w:spacing w:before="0" w:beforeAutospacing="0" w:after="0" w:afterAutospacing="0"/>
      </w:pPr>
      <w:r>
        <w:t>Måsvingar ska användas för att öppna och stänga en selektion eller loop.</w:t>
      </w:r>
    </w:p>
    <w:p w:rsidR="00557706" w:rsidRDefault="00557706" w:rsidP="00557706">
      <w:pPr>
        <w:pStyle w:val="Normalwebb"/>
        <w:spacing w:before="0" w:beforeAutospacing="0" w:after="0" w:afterAutospacing="0"/>
      </w:pPr>
      <w:r>
        <w:t>Tomma kod block skall startas och avsluta på samma rad.</w:t>
      </w:r>
    </w:p>
    <w:p w:rsidR="00557706" w:rsidRDefault="00557706" w:rsidP="00557706">
      <w:pPr>
        <w:pStyle w:val="Normalwebb"/>
        <w:spacing w:before="0" w:beforeAutospacing="0" w:after="0" w:afterAutospacing="0"/>
      </w:pPr>
      <w:proofErr w:type="spellStart"/>
      <w:r>
        <w:t>Indentering</w:t>
      </w:r>
      <w:proofErr w:type="spellEnd"/>
      <w:r>
        <w:t xml:space="preserve"> ska göras med en </w:t>
      </w:r>
      <w:proofErr w:type="spellStart"/>
      <w:r>
        <w:t>tabs</w:t>
      </w:r>
      <w:proofErr w:type="spellEnd"/>
      <w:r>
        <w:t xml:space="preserve"> avstånd.</w:t>
      </w:r>
    </w:p>
    <w:p w:rsidR="00557706" w:rsidRDefault="00557706" w:rsidP="00557706">
      <w:pPr>
        <w:pStyle w:val="Normalwebb"/>
        <w:spacing w:before="0" w:beforeAutospacing="0" w:after="0" w:afterAutospacing="0"/>
      </w:pPr>
    </w:p>
    <w:p w:rsidR="00557706" w:rsidRDefault="00557706" w:rsidP="00557706">
      <w:pPr>
        <w:pStyle w:val="Normalwebb"/>
        <w:spacing w:before="0" w:beforeAutospacing="0" w:after="0" w:afterAutospacing="0"/>
      </w:pPr>
      <w:r>
        <w:rPr>
          <w:b/>
          <w:bCs/>
        </w:rPr>
        <w:t xml:space="preserve">Namngivning: </w:t>
      </w:r>
    </w:p>
    <w:p w:rsidR="00557706" w:rsidRDefault="00557706" w:rsidP="00557706">
      <w:pPr>
        <w:pStyle w:val="Normalwebb"/>
        <w:spacing w:before="0" w:beforeAutospacing="0" w:after="0" w:afterAutospacing="0"/>
      </w:pPr>
      <w:r>
        <w:t>Filnamn skall anges med små bokstäver och inga mellanrum. Mellanrum ersätts med ett understreck. Endast a-z och 0-9 får användas.</w:t>
      </w:r>
    </w:p>
    <w:p w:rsidR="00557706" w:rsidRDefault="00557706" w:rsidP="00557706">
      <w:pPr>
        <w:pStyle w:val="Normalwebb"/>
        <w:spacing w:before="0" w:beforeAutospacing="0" w:after="0" w:afterAutospacing="0"/>
      </w:pPr>
      <w:r>
        <w:t xml:space="preserve">Klassnamn: Första bokstaven i varje ord skall vara stor </w:t>
      </w:r>
      <w:proofErr w:type="spellStart"/>
      <w:r>
        <w:t>t.ex</w:t>
      </w:r>
      <w:proofErr w:type="spellEnd"/>
      <w:r>
        <w:t xml:space="preserve"> </w:t>
      </w:r>
      <w:proofErr w:type="spellStart"/>
      <w:r>
        <w:t>AhlgrensBilar</w:t>
      </w:r>
      <w:proofErr w:type="spellEnd"/>
      <w:r>
        <w:t>.</w:t>
      </w:r>
    </w:p>
    <w:p w:rsidR="00557706" w:rsidRDefault="00557706" w:rsidP="00557706">
      <w:pPr>
        <w:pStyle w:val="Normalwebb"/>
        <w:spacing w:before="0" w:beforeAutospacing="0" w:after="0" w:afterAutospacing="0"/>
      </w:pPr>
      <w:r>
        <w:t xml:space="preserve">Metodnamn: Första bokstaven i varje metodnamn skall vara liten. Resterande ord skall alltid börja med stor bokstav </w:t>
      </w:r>
      <w:proofErr w:type="spellStart"/>
      <w:r>
        <w:t>t.ex</w:t>
      </w:r>
      <w:proofErr w:type="spellEnd"/>
      <w:r>
        <w:t xml:space="preserve"> </w:t>
      </w:r>
      <w:proofErr w:type="spellStart"/>
      <w:r>
        <w:t>setColorAhlgrensBil</w:t>
      </w:r>
      <w:proofErr w:type="spellEnd"/>
      <w:r>
        <w:t>.</w:t>
      </w:r>
    </w:p>
    <w:p w:rsidR="00557706" w:rsidRDefault="00557706" w:rsidP="00557706">
      <w:pPr>
        <w:pStyle w:val="Normalwebb"/>
        <w:spacing w:before="0" w:beforeAutospacing="0" w:after="0" w:afterAutospacing="0"/>
      </w:pPr>
      <w:r>
        <w:t xml:space="preserve">Variabelnamn: Små bokstäver används. Om variabelnamnet innehåller flera ord skall varje ord utom det första börja på stor bokstav t.ex. </w:t>
      </w:r>
      <w:proofErr w:type="spellStart"/>
      <w:r>
        <w:t>byteArray</w:t>
      </w:r>
      <w:proofErr w:type="spellEnd"/>
      <w:r>
        <w:t>.</w:t>
      </w:r>
    </w:p>
    <w:p w:rsidR="00557706" w:rsidRDefault="00557706" w:rsidP="00557706">
      <w:pPr>
        <w:pStyle w:val="Normalwebb"/>
        <w:spacing w:before="0" w:beforeAutospacing="0" w:after="0" w:afterAutospacing="0"/>
      </w:pPr>
    </w:p>
    <w:p w:rsidR="00557706" w:rsidRDefault="00557706" w:rsidP="009A4D96">
      <w:pPr>
        <w:pStyle w:val="Rubrik2"/>
      </w:pPr>
      <w:r>
        <w:t>Checklista för granskningsmöte</w:t>
      </w:r>
    </w:p>
    <w:p w:rsidR="00557706" w:rsidRDefault="00557706" w:rsidP="00557706">
      <w:pPr>
        <w:pStyle w:val="Normalwebb"/>
        <w:spacing w:before="0" w:beforeAutospacing="0" w:after="0" w:afterAutospacing="0"/>
      </w:pPr>
      <w:r>
        <w:t xml:space="preserve">Är </w:t>
      </w:r>
      <w:proofErr w:type="spellStart"/>
      <w:r>
        <w:t>indenteringen</w:t>
      </w:r>
      <w:proofErr w:type="spellEnd"/>
      <w:r>
        <w:t xml:space="preserve"> korrekt utförd? Inga onödiga blanksteg/indrag och inga dubbelhopp i </w:t>
      </w:r>
      <w:proofErr w:type="spellStart"/>
      <w:r>
        <w:t>blankrader</w:t>
      </w:r>
      <w:proofErr w:type="spellEnd"/>
      <w:r>
        <w:t>?</w:t>
      </w:r>
    </w:p>
    <w:p w:rsidR="00557706" w:rsidRDefault="00557706" w:rsidP="00557706">
      <w:pPr>
        <w:pStyle w:val="Normalwebb"/>
        <w:spacing w:before="0" w:beforeAutospacing="0" w:after="0" w:afterAutospacing="0"/>
      </w:pPr>
      <w:r>
        <w:t>Är klasser, metoder och variabler rätt namngivna?</w:t>
      </w:r>
    </w:p>
    <w:p w:rsidR="00557706" w:rsidRDefault="00557706" w:rsidP="00557706">
      <w:pPr>
        <w:pStyle w:val="Normalwebb"/>
        <w:spacing w:before="0" w:beforeAutospacing="0" w:after="0" w:afterAutospacing="0"/>
      </w:pPr>
      <w:r>
        <w:t>Finns det motsägelser i booleska utrycka i t.ex. selektioner eller iterationer?</w:t>
      </w:r>
    </w:p>
    <w:p w:rsidR="00557706" w:rsidRDefault="00557706" w:rsidP="00557706">
      <w:pPr>
        <w:pStyle w:val="Normalwebb"/>
        <w:spacing w:before="0" w:beforeAutospacing="0" w:after="0" w:afterAutospacing="0"/>
      </w:pPr>
      <w:r>
        <w:t xml:space="preserve">Finns önskade </w:t>
      </w:r>
      <w:proofErr w:type="spellStart"/>
      <w:r>
        <w:t>konstruktorer</w:t>
      </w:r>
      <w:proofErr w:type="spellEnd"/>
      <w:r>
        <w:t xml:space="preserve"> och är de tydliga/korrekt utformade? (Tilldelas instansvariabler som tänkt eller görs detta på andra ställen i koden?)</w:t>
      </w:r>
    </w:p>
    <w:p w:rsidR="00305DCE" w:rsidRDefault="00305DCE" w:rsidP="00305DCE"/>
    <w:p w:rsidR="00557706" w:rsidRPr="00305DCE" w:rsidRDefault="00557706" w:rsidP="00305DCE"/>
    <w:p w:rsidR="007E5031" w:rsidRDefault="007E5031" w:rsidP="004C3595">
      <w:pPr>
        <w:pStyle w:val="Rubrik2"/>
      </w:pPr>
      <w:bookmarkStart w:id="7" w:name="_Toc476748939"/>
      <w:r>
        <w:lastRenderedPageBreak/>
        <w:t>Dokument</w:t>
      </w:r>
      <w:r w:rsidRPr="005A673F">
        <w:t>granskning</w:t>
      </w:r>
      <w:bookmarkEnd w:id="7"/>
    </w:p>
    <w:p w:rsidR="002A58F4" w:rsidRDefault="002A58F4" w:rsidP="002A58F4"/>
    <w:p w:rsidR="002A58F4" w:rsidRDefault="002A58F4" w:rsidP="002A58F4">
      <w:r>
        <w:t xml:space="preserve">Projektets granskningar sker i form planeringar av när och hur granskningarna skall göras. Granskningarna kommer då att gås igenom inom grupp där det bestäms vilken projektdeltagare som ansvarar för vilket dokument. Deadline sätts för en individuell granskning där samtliga medlemmar skall ha gjort granskningen för ansvarat dokument. Under </w:t>
      </w:r>
      <w:proofErr w:type="spellStart"/>
      <w:r>
        <w:t>vecko</w:t>
      </w:r>
      <w:proofErr w:type="spellEnd"/>
      <w:r>
        <w:t>/discord möte ingår det ett dokumentgranskningsmöte där medlemmarna går ihop i par och granskar/markerar fel i dokumenten som sedan vidarebefordras till nästa par och vice versa. Efter slutförda granskningar så får medlemmarna tillbaka de ansvarade dokumentet som skall rättas individuellt. Projektets gång kommer bygga vidare på dokumenten som leder till vidare dokumentgranskningar av samma dokument(iterationer).</w:t>
      </w:r>
    </w:p>
    <w:p w:rsidR="002A58F4" w:rsidRDefault="002A58F4" w:rsidP="002A58F4"/>
    <w:p w:rsidR="007E5031" w:rsidRDefault="002A58F4" w:rsidP="002A58F4">
      <w:r>
        <w:t xml:space="preserve">Dokumenten som granskas, anpassas </w:t>
      </w:r>
      <w:proofErr w:type="spellStart"/>
      <w:r>
        <w:t>retrospektsvis</w:t>
      </w:r>
      <w:proofErr w:type="spellEnd"/>
      <w:r>
        <w:t xml:space="preserve"> utifrån vilka dokument som är aktuella för redovisning samt äldre dokument vid förändringar med tidens gång. Detta är prioritering för att gruppen skall vara i fas enligt projektets struktur i form av uppdelningar i </w:t>
      </w:r>
      <w:proofErr w:type="spellStart"/>
      <w:r>
        <w:t>retrospekter</w:t>
      </w:r>
      <w:proofErr w:type="spellEnd"/>
      <w:r>
        <w:t xml:space="preserve"> samt bibehålla rätt dokumentation genom hela processen för alla dokument.</w:t>
      </w:r>
    </w:p>
    <w:p w:rsidR="002A58F4" w:rsidRDefault="002A58F4" w:rsidP="002A58F4">
      <w:bookmarkStart w:id="8" w:name="_GoBack"/>
      <w:bookmarkEnd w:id="8"/>
    </w:p>
    <w:p w:rsidR="007E5031" w:rsidRDefault="004C3595" w:rsidP="004C3595">
      <w:pPr>
        <w:pStyle w:val="Rubrik3"/>
      </w:pPr>
      <w:r>
        <w:t>Riktlinjer för dokument</w:t>
      </w:r>
    </w:p>
    <w:p w:rsidR="00A31FB5" w:rsidRDefault="00A31FB5" w:rsidP="007E5031"/>
    <w:p w:rsidR="00A31FB5" w:rsidRDefault="00A31FB5" w:rsidP="007E5031">
      <w:pPr>
        <w:rPr>
          <w:b/>
        </w:rPr>
      </w:pPr>
      <w:r>
        <w:rPr>
          <w:b/>
        </w:rPr>
        <w:t>Typsnitt och formatering:</w:t>
      </w:r>
    </w:p>
    <w:p w:rsidR="00A31FB5" w:rsidRDefault="004E3B01" w:rsidP="007E5031">
      <w:r>
        <w:t>Typsnitt: Det typsnitt som används i den mall man jobbar i. Ifall ett nytt dokument skapas utan mail skall Times New Roman användas.</w:t>
      </w:r>
    </w:p>
    <w:p w:rsidR="00A31FB5" w:rsidRDefault="00A31FB5" w:rsidP="007E5031">
      <w:r>
        <w:t>Formatering: En blank rad mellan rubrik. U</w:t>
      </w:r>
      <w:r w:rsidR="004E3B01">
        <w:t>n</w:t>
      </w:r>
      <w:r>
        <w:t>dantag för</w:t>
      </w:r>
      <w:r w:rsidR="004E3B01">
        <w:t xml:space="preserve"> rubrik med underrubrik.</w:t>
      </w:r>
    </w:p>
    <w:p w:rsidR="004E3B01" w:rsidRDefault="004E3B01" w:rsidP="007E5031"/>
    <w:p w:rsidR="004E3B01" w:rsidRDefault="004E3B01" w:rsidP="007E5031">
      <w:pPr>
        <w:rPr>
          <w:b/>
        </w:rPr>
      </w:pPr>
      <w:r>
        <w:rPr>
          <w:b/>
        </w:rPr>
        <w:t>Enhetlig ordlista:</w:t>
      </w:r>
    </w:p>
    <w:p w:rsidR="004E3B01" w:rsidRDefault="004E3B01" w:rsidP="007E5031">
      <w:r>
        <w:t>Projektdeltagare – ej gruppmedlem</w:t>
      </w:r>
    </w:p>
    <w:p w:rsidR="004E3B01" w:rsidRDefault="004E3B01" w:rsidP="007E5031">
      <w:r>
        <w:t>Produkt – ej app,tjänst eller program</w:t>
      </w:r>
    </w:p>
    <w:p w:rsidR="004E3B01" w:rsidRPr="004E3B01" w:rsidRDefault="004E3B01" w:rsidP="007E5031">
      <w:r>
        <w:t>Användare – ej slutanvändare.</w:t>
      </w:r>
    </w:p>
    <w:p w:rsidR="007E5031" w:rsidRDefault="007E5031" w:rsidP="007E5031"/>
    <w:p w:rsidR="007E5031" w:rsidRDefault="007E5031" w:rsidP="004C3595">
      <w:pPr>
        <w:pStyle w:val="Rubrik3"/>
      </w:pPr>
      <w:r>
        <w:t>Checklista för granskningsmöte</w:t>
      </w:r>
    </w:p>
    <w:p w:rsidR="003B531B" w:rsidRPr="003B531B" w:rsidRDefault="003B531B" w:rsidP="003B531B"/>
    <w:p w:rsidR="00CE2902" w:rsidRDefault="00CE2902">
      <w:pPr>
        <w:spacing w:after="160"/>
        <w:jc w:val="left"/>
        <w:rPr>
          <w:rFonts w:eastAsiaTheme="majorEastAsia" w:cstheme="majorBidi"/>
          <w:b/>
          <w:sz w:val="32"/>
          <w:szCs w:val="32"/>
        </w:rPr>
      </w:pPr>
      <w:r>
        <w:br w:type="page"/>
      </w:r>
    </w:p>
    <w:p w:rsidR="003B531B" w:rsidRDefault="004C3595" w:rsidP="004C3595">
      <w:pPr>
        <w:pStyle w:val="Rubrik1"/>
      </w:pPr>
      <w:bookmarkStart w:id="9" w:name="_Toc476748940"/>
      <w:r>
        <w:lastRenderedPageBreak/>
        <w:t>Testning</w:t>
      </w:r>
      <w:bookmarkEnd w:id="9"/>
    </w:p>
    <w:p w:rsidR="002B1E30" w:rsidRPr="002B1E30" w:rsidRDefault="002B1E30" w:rsidP="002B1E30"/>
    <w:p w:rsidR="003B531B" w:rsidRPr="00B766D6" w:rsidRDefault="003B531B" w:rsidP="003B531B">
      <w:pPr>
        <w:pStyle w:val="Rubrik2"/>
        <w:rPr>
          <w:b w:val="0"/>
        </w:rPr>
      </w:pPr>
      <w:bookmarkStart w:id="10" w:name="_Toc476748942"/>
      <w:r>
        <w:t>White box-test</w:t>
      </w:r>
      <w:r w:rsidR="00D83FC5">
        <w:t>ning</w:t>
      </w:r>
      <w:r>
        <w:t xml:space="preserve">: </w:t>
      </w:r>
      <w:bookmarkEnd w:id="10"/>
      <w:r w:rsidR="007257E9">
        <w:t>&lt;</w:t>
      </w:r>
      <w:proofErr w:type="spellStart"/>
      <w:r w:rsidR="007257E9">
        <w:t>xxXXxx</w:t>
      </w:r>
      <w:proofErr w:type="spellEnd"/>
      <w:r w:rsidR="007257E9">
        <w:t>&gt;</w:t>
      </w:r>
      <w:r w:rsidR="009171CD">
        <w:t xml:space="preserve"> </w:t>
      </w:r>
      <w:r w:rsidR="00B766D6">
        <w:t xml:space="preserve">Oskar Lloyd(Projekt Medlem har ej gjort sin del) </w:t>
      </w:r>
      <w:r w:rsidR="00B766D6">
        <w:rPr>
          <w:b w:val="0"/>
        </w:rPr>
        <w:t>Låter detta stå kvar.</w:t>
      </w:r>
    </w:p>
    <w:p w:rsidR="002B1E30" w:rsidRDefault="002B1E30" w:rsidP="002B1E30"/>
    <w:p w:rsidR="002B1E30" w:rsidRDefault="002B1E30" w:rsidP="002B1E30">
      <w:pPr>
        <w:pStyle w:val="Rubrik3"/>
      </w:pPr>
      <w:r>
        <w:t>Prioritering</w:t>
      </w:r>
    </w:p>
    <w:p w:rsidR="0050231A" w:rsidRPr="0050231A" w:rsidRDefault="0050231A" w:rsidP="0050231A"/>
    <w:p w:rsidR="007257E9" w:rsidRPr="00A512F1" w:rsidRDefault="007257E9" w:rsidP="007257E9">
      <w:pPr>
        <w:pStyle w:val="Rubrik2"/>
        <w:rPr>
          <w:lang w:val="en-US"/>
        </w:rPr>
      </w:pPr>
      <w:r w:rsidRPr="00A512F1">
        <w:rPr>
          <w:lang w:val="en-US"/>
        </w:rPr>
        <w:t>White box-</w:t>
      </w:r>
      <w:proofErr w:type="spellStart"/>
      <w:r w:rsidRPr="00A512F1">
        <w:rPr>
          <w:lang w:val="en-US"/>
        </w:rPr>
        <w:t>testning</w:t>
      </w:r>
      <w:proofErr w:type="spellEnd"/>
      <w:r w:rsidRPr="00A512F1">
        <w:rPr>
          <w:lang w:val="en-US"/>
        </w:rPr>
        <w:t xml:space="preserve">: </w:t>
      </w:r>
      <w:r w:rsidR="00302FA6">
        <w:rPr>
          <w:lang w:val="en-US"/>
        </w:rPr>
        <w:t>Boundary Value Analysis</w:t>
      </w:r>
    </w:p>
    <w:p w:rsidR="007257E9" w:rsidRDefault="00302FA6" w:rsidP="002B1E30">
      <w:r w:rsidRPr="00302FA6">
        <w:t>Tester under denna del kommer vara des</w:t>
      </w:r>
      <w:r>
        <w:t>ignade för att testa gränsvärden. Boundary Value Analysis</w:t>
      </w:r>
      <w:r w:rsidR="0050231A">
        <w:t>(BVA)</w:t>
      </w:r>
      <w:r>
        <w:t xml:space="preserve">[1] kommer användas som metod för att finna gränsvärden för testning. </w:t>
      </w:r>
    </w:p>
    <w:p w:rsidR="00302FA6" w:rsidRDefault="00302FA6" w:rsidP="002B1E30">
      <w:r>
        <w:t xml:space="preserve">Produkten skall </w:t>
      </w:r>
      <w:r w:rsidR="0050231A">
        <w:t>generera mönster beroende på värden som skickas in i olika algoritmer.</w:t>
      </w:r>
    </w:p>
    <w:p w:rsidR="0050231A" w:rsidRDefault="0050231A" w:rsidP="002B1E30">
      <w:r>
        <w:t>Då passar BVA utmärkt för att testa så att mönstrena reagerar som förväntat på den data man skickar in.</w:t>
      </w:r>
    </w:p>
    <w:p w:rsidR="0050231A" w:rsidRDefault="0050231A" w:rsidP="002B1E30">
      <w:r>
        <w:t>BVA går ut på att identifiera vart i ens kod där intervaller eller värden används för att något specifikt ska hända. Sedan identifieras vilka värden som ligger på gränsen för u</w:t>
      </w:r>
      <w:r w:rsidR="00AB4729">
        <w:t>t</w:t>
      </w:r>
      <w:r>
        <w:t xml:space="preserve">trycket och det är de värdena som skall vara med i testfallen. </w:t>
      </w:r>
    </w:p>
    <w:p w:rsidR="00494544" w:rsidRPr="00C517BC" w:rsidRDefault="0050231A" w:rsidP="00C517BC">
      <w:r>
        <w:t>Ett exempel: ett intervall som är på 0-10. För att testa gränsvärden skall v</w:t>
      </w:r>
      <w:r w:rsidR="00AB4729">
        <w:t>ä</w:t>
      </w:r>
      <w:r>
        <w:t>rden som ligger på gränsen matas in. Då måste t.ex värden som -1,0,10,11 för att se till att koden uppför sig som förväntat.</w:t>
      </w:r>
    </w:p>
    <w:p w:rsidR="00C466E9" w:rsidRPr="00440E03" w:rsidRDefault="00C466E9" w:rsidP="00440E03"/>
    <w:p w:rsidR="00C466E9" w:rsidRDefault="00C466E9">
      <w:pPr>
        <w:spacing w:after="160"/>
        <w:jc w:val="left"/>
        <w:rPr>
          <w:rFonts w:eastAsiaTheme="majorEastAsia" w:cstheme="majorBidi"/>
          <w:b/>
          <w:sz w:val="32"/>
          <w:szCs w:val="32"/>
        </w:rPr>
      </w:pPr>
      <w:r>
        <w:br w:type="page"/>
      </w:r>
    </w:p>
    <w:p w:rsidR="005A673F" w:rsidRDefault="007E5031" w:rsidP="00C466E9">
      <w:pPr>
        <w:pStyle w:val="Rubrik1"/>
      </w:pPr>
      <w:bookmarkStart w:id="11" w:name="_Toc476748951"/>
      <w:r>
        <w:lastRenderedPageBreak/>
        <w:t>Granskningsprotokoll</w:t>
      </w:r>
      <w:bookmarkEnd w:id="11"/>
    </w:p>
    <w:p w:rsidR="009A4D96" w:rsidRPr="009A4D96" w:rsidRDefault="009A4D96" w:rsidP="009A4D96"/>
    <w:tbl>
      <w:tblPr>
        <w:tblStyle w:val="Tabellrutnt"/>
        <w:tblpPr w:leftFromText="141" w:rightFromText="141" w:vertAnchor="text" w:horzAnchor="margin" w:tblpY="23"/>
        <w:tblW w:w="8926" w:type="dxa"/>
        <w:tblLook w:val="04A0" w:firstRow="1" w:lastRow="0" w:firstColumn="1" w:lastColumn="0" w:noHBand="0" w:noVBand="1"/>
      </w:tblPr>
      <w:tblGrid>
        <w:gridCol w:w="1377"/>
        <w:gridCol w:w="1154"/>
        <w:gridCol w:w="1764"/>
        <w:gridCol w:w="4631"/>
      </w:tblGrid>
      <w:tr w:rsidR="009A4D96" w:rsidRPr="00E45415" w:rsidTr="0023192E">
        <w:tc>
          <w:tcPr>
            <w:tcW w:w="1377" w:type="dxa"/>
          </w:tcPr>
          <w:p w:rsidR="009A4D96" w:rsidRPr="00E45415" w:rsidRDefault="009A4D96" w:rsidP="009A4D96">
            <w:pPr>
              <w:rPr>
                <w:b/>
              </w:rPr>
            </w:pPr>
            <w:r w:rsidRPr="00E45415">
              <w:rPr>
                <w:b/>
              </w:rPr>
              <w:t xml:space="preserve">Id </w:t>
            </w:r>
            <w:r>
              <w:rPr>
                <w:b/>
              </w:rPr>
              <w:t>granskning</w:t>
            </w:r>
          </w:p>
        </w:tc>
        <w:tc>
          <w:tcPr>
            <w:tcW w:w="1170" w:type="dxa"/>
          </w:tcPr>
          <w:p w:rsidR="009A4D96" w:rsidRPr="00E45415" w:rsidRDefault="009A4D96" w:rsidP="009A4D96">
            <w:pPr>
              <w:rPr>
                <w:b/>
              </w:rPr>
            </w:pPr>
            <w:r>
              <w:rPr>
                <w:b/>
              </w:rPr>
              <w:t>D</w:t>
            </w:r>
            <w:r w:rsidRPr="00E45415">
              <w:rPr>
                <w:b/>
              </w:rPr>
              <w:t>atum</w:t>
            </w:r>
          </w:p>
        </w:tc>
        <w:tc>
          <w:tcPr>
            <w:tcW w:w="1517" w:type="dxa"/>
          </w:tcPr>
          <w:p w:rsidR="009A4D96" w:rsidRPr="00E45415" w:rsidRDefault="009A4D96" w:rsidP="009A4D96">
            <w:pPr>
              <w:rPr>
                <w:b/>
              </w:rPr>
            </w:pPr>
            <w:r w:rsidRPr="00E45415">
              <w:rPr>
                <w:b/>
              </w:rPr>
              <w:t>Kod/dokument version</w:t>
            </w:r>
          </w:p>
        </w:tc>
        <w:tc>
          <w:tcPr>
            <w:tcW w:w="4862" w:type="dxa"/>
          </w:tcPr>
          <w:p w:rsidR="009A4D96" w:rsidRPr="00E45415" w:rsidRDefault="009A4D96" w:rsidP="009A4D96">
            <w:pPr>
              <w:rPr>
                <w:b/>
              </w:rPr>
            </w:pPr>
            <w:r w:rsidRPr="00E45415">
              <w:rPr>
                <w:b/>
              </w:rPr>
              <w:t>Utfört av</w:t>
            </w:r>
            <w:r>
              <w:rPr>
                <w:b/>
              </w:rPr>
              <w:t xml:space="preserve"> </w:t>
            </w:r>
          </w:p>
        </w:tc>
      </w:tr>
      <w:tr w:rsidR="009A4D96" w:rsidTr="0023192E">
        <w:tc>
          <w:tcPr>
            <w:tcW w:w="1377" w:type="dxa"/>
          </w:tcPr>
          <w:p w:rsidR="009A4D96" w:rsidRDefault="009A4D96" w:rsidP="009A4D96">
            <w:r>
              <w:t>KG001</w:t>
            </w:r>
          </w:p>
        </w:tc>
        <w:tc>
          <w:tcPr>
            <w:tcW w:w="1170" w:type="dxa"/>
          </w:tcPr>
          <w:p w:rsidR="009A4D96" w:rsidRDefault="009A4D96" w:rsidP="009A4D96">
            <w:r>
              <w:t>17-04-11</w:t>
            </w:r>
          </w:p>
        </w:tc>
        <w:tc>
          <w:tcPr>
            <w:tcW w:w="1517" w:type="dxa"/>
          </w:tcPr>
          <w:p w:rsidR="009A4D96" w:rsidRDefault="009A4D96" w:rsidP="009A4D96">
            <w:r>
              <w:t>V0.</w:t>
            </w:r>
            <w:r w:rsidR="0063407F">
              <w:t>3</w:t>
            </w:r>
          </w:p>
        </w:tc>
        <w:tc>
          <w:tcPr>
            <w:tcW w:w="4862" w:type="dxa"/>
          </w:tcPr>
          <w:p w:rsidR="009A4D96" w:rsidRDefault="009A4D96" w:rsidP="009A4D96">
            <w:r>
              <w:t>Nils Lindkvist (moderator, granskare)</w:t>
            </w:r>
          </w:p>
          <w:p w:rsidR="009A4D96" w:rsidRDefault="009A4D96" w:rsidP="009A4D96">
            <w:r>
              <w:t>Petter Månsson (granskare)</w:t>
            </w:r>
          </w:p>
        </w:tc>
      </w:tr>
      <w:tr w:rsidR="009A4D96" w:rsidTr="0023192E">
        <w:tc>
          <w:tcPr>
            <w:tcW w:w="1377" w:type="dxa"/>
          </w:tcPr>
          <w:p w:rsidR="009A4D96" w:rsidRDefault="009A4D96" w:rsidP="009A4D96"/>
        </w:tc>
        <w:tc>
          <w:tcPr>
            <w:tcW w:w="1170" w:type="dxa"/>
          </w:tcPr>
          <w:p w:rsidR="009A4D96" w:rsidRDefault="009A4D96" w:rsidP="009A4D96"/>
        </w:tc>
        <w:tc>
          <w:tcPr>
            <w:tcW w:w="1517" w:type="dxa"/>
          </w:tcPr>
          <w:p w:rsidR="009A4D96" w:rsidRDefault="009A4D96" w:rsidP="009A4D96"/>
        </w:tc>
        <w:tc>
          <w:tcPr>
            <w:tcW w:w="4862" w:type="dxa"/>
          </w:tcPr>
          <w:p w:rsidR="009A4D96" w:rsidRDefault="009A4D96" w:rsidP="009A4D96"/>
        </w:tc>
      </w:tr>
      <w:tr w:rsidR="009A4D96" w:rsidTr="0023192E">
        <w:tc>
          <w:tcPr>
            <w:tcW w:w="1377" w:type="dxa"/>
          </w:tcPr>
          <w:p w:rsidR="009A4D96" w:rsidRDefault="009A4D96" w:rsidP="009A4D96"/>
        </w:tc>
        <w:tc>
          <w:tcPr>
            <w:tcW w:w="1170" w:type="dxa"/>
          </w:tcPr>
          <w:p w:rsidR="009A4D96" w:rsidRDefault="009A4D96" w:rsidP="009A4D96"/>
        </w:tc>
        <w:tc>
          <w:tcPr>
            <w:tcW w:w="1517" w:type="dxa"/>
          </w:tcPr>
          <w:p w:rsidR="009A4D96" w:rsidRDefault="009A4D96" w:rsidP="009A4D96"/>
        </w:tc>
        <w:tc>
          <w:tcPr>
            <w:tcW w:w="4862" w:type="dxa"/>
          </w:tcPr>
          <w:p w:rsidR="009A4D96" w:rsidRDefault="009A4D96" w:rsidP="009A4D96"/>
        </w:tc>
      </w:tr>
      <w:tr w:rsidR="009A4D96" w:rsidTr="0023192E">
        <w:tc>
          <w:tcPr>
            <w:tcW w:w="1377" w:type="dxa"/>
          </w:tcPr>
          <w:p w:rsidR="009A4D96" w:rsidRDefault="009A4D96" w:rsidP="009A4D96"/>
        </w:tc>
        <w:tc>
          <w:tcPr>
            <w:tcW w:w="1170" w:type="dxa"/>
          </w:tcPr>
          <w:p w:rsidR="009A4D96" w:rsidRDefault="009A4D96" w:rsidP="009A4D96"/>
        </w:tc>
        <w:tc>
          <w:tcPr>
            <w:tcW w:w="1517" w:type="dxa"/>
          </w:tcPr>
          <w:p w:rsidR="009A4D96" w:rsidRDefault="009A4D96" w:rsidP="009A4D96"/>
        </w:tc>
        <w:tc>
          <w:tcPr>
            <w:tcW w:w="4862" w:type="dxa"/>
          </w:tcPr>
          <w:p w:rsidR="009A4D96" w:rsidRDefault="009A4D96" w:rsidP="009A4D96"/>
        </w:tc>
      </w:tr>
    </w:tbl>
    <w:p w:rsidR="00627147" w:rsidRDefault="00627147">
      <w:pPr>
        <w:spacing w:after="160"/>
        <w:jc w:val="left"/>
      </w:pPr>
    </w:p>
    <w:p w:rsidR="00627147" w:rsidRDefault="00627147">
      <w:pPr>
        <w:spacing w:after="160"/>
        <w:jc w:val="left"/>
      </w:pPr>
      <w:r>
        <w:br w:type="page"/>
      </w:r>
    </w:p>
    <w:p w:rsidR="0054792C" w:rsidRDefault="0054792C" w:rsidP="0054792C">
      <w:pPr>
        <w:pStyle w:val="Rubrik2"/>
      </w:pPr>
      <w:r>
        <w:lastRenderedPageBreak/>
        <w:t>Granskningsprotokoll Kodgranskning KG001</w:t>
      </w:r>
    </w:p>
    <w:p w:rsidR="0054792C" w:rsidRDefault="0054792C" w:rsidP="0054792C">
      <w:pPr>
        <w:pStyle w:val="Rubrik3"/>
      </w:pPr>
      <w:proofErr w:type="spellStart"/>
      <w:r>
        <w:t>MainActivity.class</w:t>
      </w:r>
      <w:proofErr w:type="spellEnd"/>
    </w:p>
    <w:p w:rsidR="0054792C" w:rsidRDefault="0054792C" w:rsidP="0054792C">
      <w:proofErr w:type="spellStart"/>
      <w:r w:rsidRPr="00627147">
        <w:rPr>
          <w:u w:val="single"/>
        </w:rPr>
        <w:t>Indentering</w:t>
      </w:r>
      <w:proofErr w:type="spellEnd"/>
      <w:r w:rsidR="005F0C9C" w:rsidRPr="00627147">
        <w:rPr>
          <w:u w:val="single"/>
        </w:rPr>
        <w:t>/formatering</w:t>
      </w:r>
      <w:r>
        <w:t>: ok</w:t>
      </w:r>
    </w:p>
    <w:p w:rsidR="0054792C" w:rsidRDefault="0054792C" w:rsidP="0054792C">
      <w:r w:rsidRPr="00627147">
        <w:rPr>
          <w:u w:val="single"/>
        </w:rPr>
        <w:t>Klassnamn</w:t>
      </w:r>
      <w:r>
        <w:t>: ok</w:t>
      </w:r>
    </w:p>
    <w:p w:rsidR="0054792C" w:rsidRDefault="0054792C" w:rsidP="0054792C">
      <w:r w:rsidRPr="00627147">
        <w:rPr>
          <w:u w:val="single"/>
        </w:rPr>
        <w:t>Metodnamn</w:t>
      </w:r>
      <w:r>
        <w:t>: ok</w:t>
      </w:r>
    </w:p>
    <w:p w:rsidR="0054792C" w:rsidRDefault="0054792C" w:rsidP="0054792C">
      <w:r w:rsidRPr="00627147">
        <w:rPr>
          <w:u w:val="single"/>
        </w:rPr>
        <w:t>Variabelnamn</w:t>
      </w:r>
      <w:r>
        <w:t>: ok</w:t>
      </w:r>
    </w:p>
    <w:p w:rsidR="00DE75C1" w:rsidRPr="00DE75C1" w:rsidRDefault="00DE75C1" w:rsidP="0054792C">
      <w:proofErr w:type="spellStart"/>
      <w:r>
        <w:rPr>
          <w:u w:val="single"/>
        </w:rPr>
        <w:t>Konstruktorer</w:t>
      </w:r>
      <w:proofErr w:type="spellEnd"/>
      <w:r w:rsidRPr="00DE75C1">
        <w:t>:</w:t>
      </w:r>
      <w:r>
        <w:t xml:space="preserve"> ok</w:t>
      </w:r>
    </w:p>
    <w:p w:rsidR="0054792C" w:rsidRDefault="0054792C" w:rsidP="0054792C">
      <w:r w:rsidRPr="00627147">
        <w:rPr>
          <w:u w:val="single"/>
        </w:rPr>
        <w:t>Övrigt</w:t>
      </w:r>
      <w:r>
        <w:t>: -</w:t>
      </w:r>
    </w:p>
    <w:p w:rsidR="0054792C" w:rsidRDefault="0054792C" w:rsidP="0054792C"/>
    <w:p w:rsidR="0054792C" w:rsidRDefault="0054792C" w:rsidP="0054792C">
      <w:pPr>
        <w:pStyle w:val="Rubrik3"/>
      </w:pPr>
      <w:proofErr w:type="spellStart"/>
      <w:r>
        <w:t>PatternActivity.class</w:t>
      </w:r>
      <w:proofErr w:type="spellEnd"/>
    </w:p>
    <w:p w:rsidR="0054792C" w:rsidRDefault="0054792C" w:rsidP="0054792C">
      <w:proofErr w:type="spellStart"/>
      <w:r w:rsidRPr="00627147">
        <w:rPr>
          <w:u w:val="single"/>
        </w:rPr>
        <w:t>Indentering</w:t>
      </w:r>
      <w:proofErr w:type="spellEnd"/>
      <w:r w:rsidR="005F0C9C" w:rsidRPr="00627147">
        <w:rPr>
          <w:u w:val="single"/>
        </w:rPr>
        <w:t>/formatering</w:t>
      </w:r>
      <w:r>
        <w:t>: ok</w:t>
      </w:r>
    </w:p>
    <w:p w:rsidR="0054792C" w:rsidRDefault="0054792C" w:rsidP="0054792C">
      <w:r w:rsidRPr="00627147">
        <w:rPr>
          <w:u w:val="single"/>
        </w:rPr>
        <w:t>Klassnamn</w:t>
      </w:r>
      <w:r>
        <w:t>: ok</w:t>
      </w:r>
    </w:p>
    <w:p w:rsidR="0054792C" w:rsidRDefault="0054792C" w:rsidP="0054792C">
      <w:r w:rsidRPr="00627147">
        <w:rPr>
          <w:u w:val="single"/>
        </w:rPr>
        <w:t>Metodnamn</w:t>
      </w:r>
      <w:r>
        <w:t>: ok</w:t>
      </w:r>
    </w:p>
    <w:p w:rsidR="0054792C" w:rsidRDefault="0054792C" w:rsidP="0054792C">
      <w:r w:rsidRPr="00627147">
        <w:rPr>
          <w:u w:val="single"/>
        </w:rPr>
        <w:t>Variabelnamn</w:t>
      </w:r>
      <w:r>
        <w:t>: ”</w:t>
      </w:r>
      <w:proofErr w:type="spellStart"/>
      <w:r>
        <w:t>sC</w:t>
      </w:r>
      <w:proofErr w:type="spellEnd"/>
      <w:r>
        <w:t>” ska döpas om till ”</w:t>
      </w:r>
      <w:proofErr w:type="spellStart"/>
      <w:r>
        <w:t>soundConverter</w:t>
      </w:r>
      <w:proofErr w:type="spellEnd"/>
      <w:r>
        <w:t>”.</w:t>
      </w:r>
    </w:p>
    <w:p w:rsidR="00DE75C1" w:rsidRDefault="00DE75C1" w:rsidP="0054792C">
      <w:proofErr w:type="spellStart"/>
      <w:r>
        <w:rPr>
          <w:u w:val="single"/>
        </w:rPr>
        <w:t>Konstruktorer</w:t>
      </w:r>
      <w:proofErr w:type="spellEnd"/>
      <w:r w:rsidRPr="00DE75C1">
        <w:t>:</w:t>
      </w:r>
      <w:r>
        <w:t xml:space="preserve"> ok</w:t>
      </w:r>
    </w:p>
    <w:p w:rsidR="0054792C" w:rsidRDefault="0054792C" w:rsidP="0054792C">
      <w:r w:rsidRPr="00627147">
        <w:rPr>
          <w:u w:val="single"/>
        </w:rPr>
        <w:t>Övrigt</w:t>
      </w:r>
      <w:r>
        <w:t xml:space="preserve">: </w:t>
      </w:r>
      <w:r w:rsidR="00627147">
        <w:t>Instans</w:t>
      </w:r>
      <w:r>
        <w:t>variabler ”demo” och ”</w:t>
      </w:r>
      <w:proofErr w:type="spellStart"/>
      <w:r>
        <w:t>integer</w:t>
      </w:r>
      <w:proofErr w:type="spellEnd"/>
      <w:r>
        <w:t>” används ej och ska raderas.</w:t>
      </w:r>
    </w:p>
    <w:p w:rsidR="0054792C" w:rsidRDefault="0054792C" w:rsidP="0054792C">
      <w:r>
        <w:t xml:space="preserve">Case ”demo” på rad 36, tilldelning till </w:t>
      </w:r>
      <w:r w:rsidR="005F0C9C">
        <w:t xml:space="preserve">”demo”-objekt ska raderas, tilldelning new </w:t>
      </w:r>
      <w:proofErr w:type="spellStart"/>
      <w:r w:rsidR="005F0C9C">
        <w:t>VisualizerDemo</w:t>
      </w:r>
      <w:proofErr w:type="spellEnd"/>
      <w:r w:rsidR="005F0C9C">
        <w:t xml:space="preserve"> sker direkt till </w:t>
      </w:r>
      <w:proofErr w:type="spellStart"/>
      <w:r w:rsidR="005F0C9C">
        <w:t>pApplet</w:t>
      </w:r>
      <w:proofErr w:type="spellEnd"/>
      <w:r w:rsidR="005F0C9C">
        <w:t>.</w:t>
      </w:r>
    </w:p>
    <w:p w:rsidR="005F0C9C" w:rsidRDefault="005F0C9C" w:rsidP="0054792C"/>
    <w:p w:rsidR="005F0C9C" w:rsidRDefault="005F0C9C" w:rsidP="005F0C9C">
      <w:pPr>
        <w:pStyle w:val="Rubrik3"/>
      </w:pPr>
      <w:proofErr w:type="spellStart"/>
      <w:r>
        <w:t>SoundConverter.class</w:t>
      </w:r>
      <w:proofErr w:type="spellEnd"/>
    </w:p>
    <w:p w:rsidR="005F0C9C" w:rsidRDefault="005F0C9C" w:rsidP="005F0C9C">
      <w:proofErr w:type="spellStart"/>
      <w:r w:rsidRPr="00627147">
        <w:rPr>
          <w:u w:val="single"/>
        </w:rPr>
        <w:t>Indentering</w:t>
      </w:r>
      <w:proofErr w:type="spellEnd"/>
      <w:r w:rsidRPr="00627147">
        <w:rPr>
          <w:u w:val="single"/>
        </w:rPr>
        <w:t>/formatering</w:t>
      </w:r>
      <w:r>
        <w:t xml:space="preserve">: Dubbla/felaktiga </w:t>
      </w:r>
      <w:proofErr w:type="spellStart"/>
      <w:r>
        <w:t>blankrader</w:t>
      </w:r>
      <w:proofErr w:type="spellEnd"/>
      <w:r>
        <w:t xml:space="preserve"> ska raderas.</w:t>
      </w:r>
    </w:p>
    <w:p w:rsidR="005F0C9C" w:rsidRDefault="005F0C9C" w:rsidP="005F0C9C">
      <w:r w:rsidRPr="00627147">
        <w:rPr>
          <w:u w:val="single"/>
        </w:rPr>
        <w:t>Klassnamn</w:t>
      </w:r>
      <w:r>
        <w:t>: ok</w:t>
      </w:r>
    </w:p>
    <w:p w:rsidR="005F0C9C" w:rsidRDefault="005F0C9C" w:rsidP="005F0C9C">
      <w:r w:rsidRPr="00627147">
        <w:rPr>
          <w:u w:val="single"/>
        </w:rPr>
        <w:t>Metodnamn</w:t>
      </w:r>
      <w:r>
        <w:t>: ”</w:t>
      </w:r>
      <w:proofErr w:type="spellStart"/>
      <w:r>
        <w:t>getSoundBytes</w:t>
      </w:r>
      <w:proofErr w:type="spellEnd"/>
      <w:r>
        <w:t>()” namn ska ändras till ”</w:t>
      </w:r>
      <w:proofErr w:type="spellStart"/>
      <w:r>
        <w:t>getFftBytes</w:t>
      </w:r>
      <w:proofErr w:type="spellEnd"/>
      <w:r>
        <w:t>()” för ökad tydlighet.</w:t>
      </w:r>
    </w:p>
    <w:p w:rsidR="005F0C9C" w:rsidRDefault="005F0C9C" w:rsidP="005F0C9C">
      <w:r>
        <w:t>”</w:t>
      </w:r>
      <w:proofErr w:type="spellStart"/>
      <w:r>
        <w:t>link</w:t>
      </w:r>
      <w:proofErr w:type="spellEnd"/>
      <w:r>
        <w:t>()” namn ska ändras till ”</w:t>
      </w:r>
      <w:proofErr w:type="spellStart"/>
      <w:r>
        <w:t>init</w:t>
      </w:r>
      <w:proofErr w:type="spellEnd"/>
      <w:r>
        <w:t>()” då metodens syfte har ändrats.</w:t>
      </w:r>
    </w:p>
    <w:p w:rsidR="005F0C9C" w:rsidRDefault="005F0C9C" w:rsidP="005F0C9C">
      <w:r w:rsidRPr="00627147">
        <w:rPr>
          <w:u w:val="single"/>
        </w:rPr>
        <w:t>Variabelnamn</w:t>
      </w:r>
      <w:r>
        <w:t>: ”</w:t>
      </w:r>
      <w:proofErr w:type="spellStart"/>
      <w:r>
        <w:t>mFFTBytes</w:t>
      </w:r>
      <w:proofErr w:type="spellEnd"/>
      <w:r>
        <w:t xml:space="preserve">” namn ska ändras till </w:t>
      </w:r>
      <w:proofErr w:type="spellStart"/>
      <w:r>
        <w:t>fftBytes</w:t>
      </w:r>
      <w:proofErr w:type="spellEnd"/>
      <w:r>
        <w:t>.</w:t>
      </w:r>
    </w:p>
    <w:p w:rsidR="005F0C9C" w:rsidRDefault="005F0C9C" w:rsidP="005F0C9C">
      <w:r>
        <w:t>”</w:t>
      </w:r>
      <w:proofErr w:type="spellStart"/>
      <w:r>
        <w:t>mSoundBytes</w:t>
      </w:r>
      <w:proofErr w:type="spellEnd"/>
      <w:r>
        <w:t xml:space="preserve">” namn ska ändras till </w:t>
      </w:r>
      <w:r w:rsidR="00B50BA4">
        <w:t>”</w:t>
      </w:r>
      <w:proofErr w:type="spellStart"/>
      <w:r w:rsidR="00B50BA4">
        <w:t>waveBytes</w:t>
      </w:r>
      <w:proofErr w:type="spellEnd"/>
      <w:r w:rsidR="00B50BA4">
        <w:t>”.</w:t>
      </w:r>
    </w:p>
    <w:p w:rsidR="00DE75C1" w:rsidRDefault="00DE75C1" w:rsidP="005F0C9C">
      <w:proofErr w:type="spellStart"/>
      <w:r>
        <w:rPr>
          <w:u w:val="single"/>
        </w:rPr>
        <w:t>Konstruktorer</w:t>
      </w:r>
      <w:proofErr w:type="spellEnd"/>
      <w:r w:rsidRPr="00DE75C1">
        <w:t>:</w:t>
      </w:r>
      <w:r>
        <w:t xml:space="preserve"> ok</w:t>
      </w:r>
    </w:p>
    <w:p w:rsidR="005F0C9C" w:rsidRDefault="005F0C9C" w:rsidP="005F0C9C">
      <w:r w:rsidRPr="00627147">
        <w:rPr>
          <w:u w:val="single"/>
        </w:rPr>
        <w:t>Övrigt</w:t>
      </w:r>
      <w:r>
        <w:t>: Redundans i metoder ”</w:t>
      </w:r>
      <w:proofErr w:type="spellStart"/>
      <w:r>
        <w:t>updateVisualizer</w:t>
      </w:r>
      <w:proofErr w:type="spellEnd"/>
      <w:r>
        <w:t>()” och ”</w:t>
      </w:r>
      <w:proofErr w:type="spellStart"/>
      <w:r>
        <w:t>updateVisualizerFFT</w:t>
      </w:r>
      <w:proofErr w:type="spellEnd"/>
      <w:r>
        <w:t>()”, dessa ska raderas och kod flyttas ner till ”</w:t>
      </w:r>
      <w:proofErr w:type="spellStart"/>
      <w:r>
        <w:t>onWaveFormDataCapture</w:t>
      </w:r>
      <w:proofErr w:type="spellEnd"/>
      <w:r>
        <w:t>()” och ”</w:t>
      </w:r>
      <w:proofErr w:type="spellStart"/>
      <w:r>
        <w:t>onFftDataCapture</w:t>
      </w:r>
      <w:proofErr w:type="spellEnd"/>
      <w:r>
        <w:t>()”.</w:t>
      </w:r>
    </w:p>
    <w:p w:rsidR="00B50BA4" w:rsidRDefault="00B50BA4" w:rsidP="005F0C9C">
      <w:r>
        <w:t>Get-metod ska läggas till för returnering av ”</w:t>
      </w:r>
      <w:proofErr w:type="spellStart"/>
      <w:r>
        <w:t>waveBytes</w:t>
      </w:r>
      <w:proofErr w:type="spellEnd"/>
      <w:r>
        <w:t>[]”.</w:t>
      </w:r>
    </w:p>
    <w:p w:rsidR="005F0C9C" w:rsidRPr="005F0C9C" w:rsidRDefault="005F0C9C" w:rsidP="005F0C9C">
      <w:proofErr w:type="spellStart"/>
      <w:r>
        <w:t>Javadoc</w:t>
      </w:r>
      <w:proofErr w:type="spellEnd"/>
      <w:r>
        <w:t xml:space="preserve"> önskad, läggs till vid senare tillfälle.</w:t>
      </w:r>
    </w:p>
    <w:p w:rsidR="007E5031" w:rsidRDefault="007E5031" w:rsidP="005A673F"/>
    <w:p w:rsidR="005F0C9C" w:rsidRDefault="005F0C9C" w:rsidP="005F0C9C">
      <w:pPr>
        <w:pStyle w:val="Rubrik3"/>
      </w:pPr>
      <w:proofErr w:type="spellStart"/>
      <w:r>
        <w:t>VisualizerDemo.class</w:t>
      </w:r>
      <w:proofErr w:type="spellEnd"/>
    </w:p>
    <w:p w:rsidR="005F0C9C" w:rsidRDefault="005F0C9C" w:rsidP="005F0C9C">
      <w:proofErr w:type="spellStart"/>
      <w:r w:rsidRPr="00627147">
        <w:rPr>
          <w:u w:val="single"/>
        </w:rPr>
        <w:t>Indentering</w:t>
      </w:r>
      <w:proofErr w:type="spellEnd"/>
      <w:r w:rsidRPr="00627147">
        <w:rPr>
          <w:u w:val="single"/>
        </w:rPr>
        <w:t>/formatering</w:t>
      </w:r>
      <w:r>
        <w:t xml:space="preserve">: </w:t>
      </w:r>
      <w:r w:rsidR="00B50BA4">
        <w:t xml:space="preserve">Dubbla/felaktiga </w:t>
      </w:r>
      <w:proofErr w:type="spellStart"/>
      <w:r w:rsidR="00B50BA4">
        <w:t>blankrader</w:t>
      </w:r>
      <w:proofErr w:type="spellEnd"/>
      <w:r w:rsidR="00B50BA4">
        <w:t xml:space="preserve"> ska raderas.</w:t>
      </w:r>
    </w:p>
    <w:p w:rsidR="005F0C9C" w:rsidRDefault="005F0C9C" w:rsidP="005F0C9C">
      <w:r w:rsidRPr="00627147">
        <w:rPr>
          <w:u w:val="single"/>
        </w:rPr>
        <w:t>Klassnamn</w:t>
      </w:r>
      <w:r>
        <w:t xml:space="preserve">: </w:t>
      </w:r>
      <w:r w:rsidR="00B50BA4">
        <w:t xml:space="preserve">Namn ska ändras till </w:t>
      </w:r>
      <w:proofErr w:type="spellStart"/>
      <w:r w:rsidR="00B50BA4">
        <w:t>PatternController</w:t>
      </w:r>
      <w:proofErr w:type="spellEnd"/>
      <w:r w:rsidR="00B50BA4">
        <w:t xml:space="preserve"> då klassens syfte har ändrats.</w:t>
      </w:r>
    </w:p>
    <w:p w:rsidR="005F0C9C" w:rsidRDefault="005F0C9C" w:rsidP="005F0C9C">
      <w:r w:rsidRPr="00627147">
        <w:rPr>
          <w:u w:val="single"/>
        </w:rPr>
        <w:t>Metodnamn</w:t>
      </w:r>
      <w:r>
        <w:t>: ok</w:t>
      </w:r>
    </w:p>
    <w:p w:rsidR="005F0C9C" w:rsidRDefault="005F0C9C" w:rsidP="005F0C9C">
      <w:r w:rsidRPr="00627147">
        <w:rPr>
          <w:u w:val="single"/>
        </w:rPr>
        <w:t>Variabelnamn</w:t>
      </w:r>
      <w:r>
        <w:t xml:space="preserve">: </w:t>
      </w:r>
      <w:r w:rsidR="00B50BA4">
        <w:t>”</w:t>
      </w:r>
      <w:proofErr w:type="spellStart"/>
      <w:r w:rsidR="00B50BA4">
        <w:t>soundBytes</w:t>
      </w:r>
      <w:proofErr w:type="spellEnd"/>
      <w:r w:rsidR="00B50BA4">
        <w:t>” namn ska ändras till ”</w:t>
      </w:r>
      <w:proofErr w:type="spellStart"/>
      <w:r w:rsidR="00B50BA4">
        <w:t>fftBytes</w:t>
      </w:r>
      <w:proofErr w:type="spellEnd"/>
      <w:r w:rsidR="00B50BA4">
        <w:t>” för konsistens.</w:t>
      </w:r>
    </w:p>
    <w:p w:rsidR="00B50BA4" w:rsidRDefault="00B50BA4" w:rsidP="005F0C9C">
      <w:r>
        <w:t>”</w:t>
      </w:r>
      <w:proofErr w:type="spellStart"/>
      <w:r>
        <w:t>sC</w:t>
      </w:r>
      <w:proofErr w:type="spellEnd"/>
      <w:r>
        <w:t>” namn ska ändras till ”</w:t>
      </w:r>
      <w:proofErr w:type="spellStart"/>
      <w:r>
        <w:t>soundConverter</w:t>
      </w:r>
      <w:proofErr w:type="spellEnd"/>
      <w:r>
        <w:t>”.</w:t>
      </w:r>
    </w:p>
    <w:p w:rsidR="00DE75C1" w:rsidRDefault="00DE75C1" w:rsidP="005F0C9C">
      <w:pPr>
        <w:rPr>
          <w:u w:val="single"/>
        </w:rPr>
      </w:pPr>
      <w:proofErr w:type="spellStart"/>
      <w:r>
        <w:rPr>
          <w:u w:val="single"/>
        </w:rPr>
        <w:t>Konstruktorer</w:t>
      </w:r>
      <w:proofErr w:type="spellEnd"/>
      <w:r w:rsidRPr="00DE75C1">
        <w:t>:</w:t>
      </w:r>
      <w:r>
        <w:t xml:space="preserve"> ok</w:t>
      </w:r>
    </w:p>
    <w:p w:rsidR="005F0C9C" w:rsidRDefault="005F0C9C" w:rsidP="005F0C9C">
      <w:r w:rsidRPr="00627147">
        <w:rPr>
          <w:u w:val="single"/>
        </w:rPr>
        <w:t>Övrigt</w:t>
      </w:r>
      <w:r>
        <w:t>: -</w:t>
      </w:r>
    </w:p>
    <w:p w:rsidR="005F0C9C" w:rsidRDefault="005F0C9C" w:rsidP="005F0C9C"/>
    <w:p w:rsidR="005F0C9C" w:rsidRDefault="005F0C9C" w:rsidP="005F0C9C">
      <w:pPr>
        <w:pStyle w:val="Rubrik3"/>
      </w:pPr>
      <w:proofErr w:type="spellStart"/>
      <w:r>
        <w:t>PiddePattern.class</w:t>
      </w:r>
      <w:proofErr w:type="spellEnd"/>
    </w:p>
    <w:p w:rsidR="005F0C9C" w:rsidRDefault="005F0C9C" w:rsidP="005F0C9C">
      <w:proofErr w:type="spellStart"/>
      <w:r w:rsidRPr="00627147">
        <w:rPr>
          <w:u w:val="single"/>
        </w:rPr>
        <w:t>Indentering</w:t>
      </w:r>
      <w:proofErr w:type="spellEnd"/>
      <w:r w:rsidRPr="00627147">
        <w:rPr>
          <w:u w:val="single"/>
        </w:rPr>
        <w:t>/formatering</w:t>
      </w:r>
      <w:r>
        <w:t xml:space="preserve">: </w:t>
      </w:r>
      <w:r w:rsidR="00B50BA4">
        <w:t xml:space="preserve">Dubbla/felaktiga </w:t>
      </w:r>
      <w:proofErr w:type="spellStart"/>
      <w:r w:rsidR="00B50BA4">
        <w:t>blankrader</w:t>
      </w:r>
      <w:proofErr w:type="spellEnd"/>
      <w:r w:rsidR="00B50BA4">
        <w:t xml:space="preserve"> ska raderas.</w:t>
      </w:r>
    </w:p>
    <w:p w:rsidR="00B50BA4" w:rsidRDefault="00B50BA4" w:rsidP="005F0C9C">
      <w:proofErr w:type="spellStart"/>
      <w:r>
        <w:t>Indentering</w:t>
      </w:r>
      <w:proofErr w:type="spellEnd"/>
      <w:r>
        <w:t xml:space="preserve"> i metod ”</w:t>
      </w:r>
      <w:proofErr w:type="spellStart"/>
      <w:r>
        <w:t>drawShape</w:t>
      </w:r>
      <w:proofErr w:type="spellEnd"/>
      <w:r>
        <w:t>()” ska justeras.</w:t>
      </w:r>
    </w:p>
    <w:p w:rsidR="005F0C9C" w:rsidRDefault="005F0C9C" w:rsidP="005F0C9C">
      <w:r w:rsidRPr="00627147">
        <w:rPr>
          <w:u w:val="single"/>
        </w:rPr>
        <w:t>Klassnamn</w:t>
      </w:r>
      <w:r>
        <w:t xml:space="preserve">: </w:t>
      </w:r>
      <w:r w:rsidR="00B50BA4">
        <w:t xml:space="preserve">Namn ska ändras så att alla </w:t>
      </w:r>
      <w:proofErr w:type="spellStart"/>
      <w:r w:rsidR="00B50BA4">
        <w:t>Pattern</w:t>
      </w:r>
      <w:proofErr w:type="spellEnd"/>
      <w:r w:rsidR="00B50BA4">
        <w:t>-klassers namn inleds med ”</w:t>
      </w:r>
      <w:proofErr w:type="spellStart"/>
      <w:r w:rsidR="00B50BA4">
        <w:t>Pattern</w:t>
      </w:r>
      <w:proofErr w:type="spellEnd"/>
      <w:r w:rsidR="00B50BA4">
        <w:t>” följt av specifikt namn.</w:t>
      </w:r>
    </w:p>
    <w:p w:rsidR="005F0C9C" w:rsidRDefault="005F0C9C" w:rsidP="005F0C9C">
      <w:r w:rsidRPr="00627147">
        <w:rPr>
          <w:u w:val="single"/>
        </w:rPr>
        <w:lastRenderedPageBreak/>
        <w:t>Metodnamn</w:t>
      </w:r>
      <w:r>
        <w:t xml:space="preserve">: </w:t>
      </w:r>
      <w:r w:rsidR="00B50BA4">
        <w:t>”</w:t>
      </w:r>
      <w:proofErr w:type="spellStart"/>
      <w:r w:rsidR="00B50BA4">
        <w:t>setOK</w:t>
      </w:r>
      <w:proofErr w:type="spellEnd"/>
      <w:r w:rsidR="00B50BA4">
        <w:t>()” och ”</w:t>
      </w:r>
      <w:proofErr w:type="spellStart"/>
      <w:r w:rsidR="00B50BA4">
        <w:t>getOK</w:t>
      </w:r>
      <w:proofErr w:type="spellEnd"/>
      <w:r w:rsidR="00B50BA4">
        <w:t>()” namn ska ändras till något mer beskrivande.</w:t>
      </w:r>
    </w:p>
    <w:p w:rsidR="00B50BA4" w:rsidRDefault="00B50BA4" w:rsidP="005F0C9C">
      <w:r>
        <w:t>”</w:t>
      </w:r>
      <w:proofErr w:type="spellStart"/>
      <w:r>
        <w:t>setSoundBytes</w:t>
      </w:r>
      <w:proofErr w:type="spellEnd"/>
      <w:r>
        <w:t>()” namn ska ändras till ”</w:t>
      </w:r>
      <w:proofErr w:type="spellStart"/>
      <w:r>
        <w:t>updatePattern</w:t>
      </w:r>
      <w:proofErr w:type="spellEnd"/>
      <w:r>
        <w:t>()” och parametern ”bytes[]” namn ska ändras.</w:t>
      </w:r>
    </w:p>
    <w:p w:rsidR="005F0C9C" w:rsidRDefault="005F0C9C" w:rsidP="005F0C9C">
      <w:r w:rsidRPr="00627147">
        <w:rPr>
          <w:u w:val="single"/>
        </w:rPr>
        <w:t>Variabelnamn</w:t>
      </w:r>
      <w:r>
        <w:t xml:space="preserve">: </w:t>
      </w:r>
      <w:r w:rsidR="00B50BA4">
        <w:t xml:space="preserve">ok : </w:t>
      </w:r>
      <w:proofErr w:type="spellStart"/>
      <w:r w:rsidR="00B50BA4">
        <w:t>boolean</w:t>
      </w:r>
      <w:proofErr w:type="spellEnd"/>
      <w:r w:rsidR="00B50BA4">
        <w:t>, namn ska ändras till något mer beskrivande.</w:t>
      </w:r>
    </w:p>
    <w:p w:rsidR="00DE75C1" w:rsidRDefault="00DE75C1" w:rsidP="005F0C9C">
      <w:pPr>
        <w:rPr>
          <w:u w:val="single"/>
        </w:rPr>
      </w:pPr>
      <w:proofErr w:type="spellStart"/>
      <w:r>
        <w:rPr>
          <w:u w:val="single"/>
        </w:rPr>
        <w:t>Konstruktorer</w:t>
      </w:r>
      <w:proofErr w:type="spellEnd"/>
      <w:r w:rsidRPr="00DE75C1">
        <w:t>:</w:t>
      </w:r>
      <w:r>
        <w:t xml:space="preserve"> ok</w:t>
      </w:r>
    </w:p>
    <w:p w:rsidR="005F0C9C" w:rsidRDefault="00B50BA4" w:rsidP="005F0C9C">
      <w:r w:rsidRPr="00627147">
        <w:rPr>
          <w:u w:val="single"/>
        </w:rPr>
        <w:t>Övrigt</w:t>
      </w:r>
      <w:r>
        <w:t xml:space="preserve">: </w:t>
      </w:r>
      <w:r w:rsidR="00627147">
        <w:t>Instansv</w:t>
      </w:r>
      <w:r>
        <w:t>ariabeln ”</w:t>
      </w:r>
      <w:proofErr w:type="spellStart"/>
      <w:r>
        <w:t>soundBytes</w:t>
      </w:r>
      <w:proofErr w:type="spellEnd"/>
      <w:r>
        <w:t>” är överflödig och ska raderas. Alla användni</w:t>
      </w:r>
      <w:r w:rsidR="00627147">
        <w:t xml:space="preserve">ngar i koden ska ersättas till metodvariabler av samma typ. </w:t>
      </w:r>
    </w:p>
    <w:p w:rsidR="005F0C9C" w:rsidRPr="005F0C9C" w:rsidRDefault="005F0C9C" w:rsidP="005F0C9C"/>
    <w:p w:rsidR="005A673F" w:rsidRDefault="005A673F" w:rsidP="00C466E9">
      <w:pPr>
        <w:pStyle w:val="Rubrik1"/>
      </w:pPr>
    </w:p>
    <w:p w:rsidR="00CE2902" w:rsidRDefault="00CE2902">
      <w:pPr>
        <w:spacing w:after="160"/>
        <w:jc w:val="left"/>
        <w:rPr>
          <w:rFonts w:eastAsiaTheme="majorEastAsia" w:cstheme="majorBidi"/>
          <w:b/>
          <w:sz w:val="32"/>
          <w:szCs w:val="32"/>
        </w:rPr>
      </w:pPr>
      <w:r>
        <w:br w:type="page"/>
      </w:r>
    </w:p>
    <w:p w:rsidR="00C466E9" w:rsidRDefault="00C466E9" w:rsidP="00C466E9">
      <w:pPr>
        <w:pStyle w:val="Rubrik1"/>
      </w:pPr>
      <w:bookmarkStart w:id="12" w:name="_Toc476748953"/>
      <w:r>
        <w:lastRenderedPageBreak/>
        <w:t>Testrapporter</w:t>
      </w:r>
      <w:bookmarkEnd w:id="12"/>
    </w:p>
    <w:p w:rsidR="00C517BC" w:rsidRDefault="00C517BC" w:rsidP="003260ED">
      <w:pPr>
        <w:pStyle w:val="Rubrik2"/>
        <w:rPr>
          <w:b w:val="0"/>
          <w:sz w:val="24"/>
          <w:szCs w:val="24"/>
        </w:rPr>
      </w:pPr>
      <w:bookmarkStart w:id="13" w:name="_Toc476748954"/>
      <w:r>
        <w:rPr>
          <w:b w:val="0"/>
          <w:sz w:val="24"/>
          <w:szCs w:val="24"/>
        </w:rPr>
        <w:t>Här samlas alla projektets testrapporter. Var testrapport får en egen rubrik och detta registreras sedan i en spårningsmatris.</w:t>
      </w:r>
    </w:p>
    <w:p w:rsidR="0086387E" w:rsidRPr="0086387E" w:rsidRDefault="0086387E" w:rsidP="0086387E"/>
    <w:p w:rsidR="003260ED" w:rsidRDefault="003260ED" w:rsidP="003260ED">
      <w:pPr>
        <w:pStyle w:val="Rubrik2"/>
      </w:pPr>
      <w:r>
        <w:t>Testrapport &lt;</w:t>
      </w:r>
      <w:r w:rsidR="00C517BC">
        <w:t>BVA</w:t>
      </w:r>
      <w:r>
        <w:t>&gt;</w:t>
      </w:r>
      <w:r w:rsidR="007E5031">
        <w:t xml:space="preserve"> </w:t>
      </w:r>
      <w:r w:rsidR="00E45415">
        <w:t>&lt;</w:t>
      </w:r>
      <w:r w:rsidR="00C517BC">
        <w:t>BVA1</w:t>
      </w:r>
      <w:r w:rsidR="00E45415">
        <w:t>&gt;</w:t>
      </w:r>
      <w:bookmarkEnd w:id="13"/>
    </w:p>
    <w:p w:rsidR="00C517BC" w:rsidRPr="00C517BC" w:rsidRDefault="00C517BC" w:rsidP="00C517BC"/>
    <w:p w:rsidR="00C517BC" w:rsidRDefault="00C517BC" w:rsidP="00C517BC">
      <w:r>
        <w:t xml:space="preserve">Testklass: </w:t>
      </w:r>
      <w:proofErr w:type="spellStart"/>
      <w:r>
        <w:t>TestPiddePattern</w:t>
      </w:r>
      <w:proofErr w:type="spellEnd"/>
      <w:r w:rsidR="0086387E">
        <w:t xml:space="preserve"> , finns att hitta i projektet.</w:t>
      </w:r>
    </w:p>
    <w:p w:rsidR="00C517BC" w:rsidRDefault="00C517BC" w:rsidP="00C517BC">
      <w:r>
        <w:t xml:space="preserve">Testar gränsvärden i </w:t>
      </w:r>
      <w:proofErr w:type="spellStart"/>
      <w:r>
        <w:t>Pattern</w:t>
      </w:r>
      <w:r w:rsidR="00E00ED2">
        <w:t>Pidde</w:t>
      </w:r>
      <w:proofErr w:type="spellEnd"/>
      <w:r>
        <w:t xml:space="preserve"> som bestämmer hur linjer ritas ut i ett fönster beroende på värden som matas in i en byte </w:t>
      </w:r>
      <w:proofErr w:type="spellStart"/>
      <w:r>
        <w:t>array</w:t>
      </w:r>
      <w:proofErr w:type="spellEnd"/>
      <w:r>
        <w:t xml:space="preserve">. </w:t>
      </w:r>
      <w:r w:rsidR="0086387E">
        <w:t xml:space="preserve">I </w:t>
      </w:r>
      <w:proofErr w:type="spellStart"/>
      <w:r w:rsidR="0086387E">
        <w:t>Pattern</w:t>
      </w:r>
      <w:r w:rsidR="00E00ED2">
        <w:t>Pidde</w:t>
      </w:r>
      <w:proofErr w:type="spellEnd"/>
      <w:r w:rsidR="0086387E">
        <w:t xml:space="preserve"> finns 4 </w:t>
      </w:r>
      <w:proofErr w:type="spellStart"/>
      <w:r w:rsidR="0086387E">
        <w:t>st</w:t>
      </w:r>
      <w:proofErr w:type="spellEnd"/>
      <w:r w:rsidR="0086387E">
        <w:t xml:space="preserve"> olika linjer vars längd bestäms av</w:t>
      </w:r>
    </w:p>
    <w:p w:rsidR="0086387E" w:rsidRDefault="0086387E" w:rsidP="00C517BC">
      <w:r>
        <w:t xml:space="preserve">värdet i en variabel som kallas </w:t>
      </w:r>
      <w:proofErr w:type="spellStart"/>
      <w:r>
        <w:t>line</w:t>
      </w:r>
      <w:proofErr w:type="spellEnd"/>
      <w:r>
        <w:t xml:space="preserve"> + en siffra för att representera 1 av 4 linjer.</w:t>
      </w:r>
    </w:p>
    <w:p w:rsidR="00C517BC" w:rsidRPr="00302FA6" w:rsidRDefault="00C517BC" w:rsidP="00C517BC">
      <w:r>
        <w:t>Förväntat resultat: Var linjes värde ökas när rätt värde för linjens intervall matas in.</w:t>
      </w:r>
    </w:p>
    <w:p w:rsidR="00E00ED2" w:rsidRDefault="00E00ED2" w:rsidP="00E00ED2">
      <w:pPr>
        <w:spacing w:after="160"/>
        <w:jc w:val="left"/>
      </w:pPr>
      <w:r>
        <w:t xml:space="preserve">Intervallet är uppdelat i 4 olika delar som ökar var linjes längd beroende på värde. Alla negativa värden omvandlas till positiva för att korrekt öka </w:t>
      </w:r>
      <w:proofErr w:type="spellStart"/>
      <w:r>
        <w:t>linjenslängd</w:t>
      </w:r>
      <w:proofErr w:type="spellEnd"/>
      <w:r>
        <w:t>.</w:t>
      </w:r>
    </w:p>
    <w:p w:rsidR="00E00ED2" w:rsidRDefault="00E00ED2" w:rsidP="00E00ED2">
      <w:pPr>
        <w:spacing w:after="160" w:line="240" w:lineRule="auto"/>
        <w:jc w:val="left"/>
        <w:rPr>
          <w:szCs w:val="24"/>
        </w:rPr>
      </w:pPr>
      <w:r w:rsidRPr="00E00ED2">
        <w:rPr>
          <w:szCs w:val="24"/>
        </w:rPr>
        <w:t xml:space="preserve">Intervall av giltiga värden: 0-127. </w:t>
      </w:r>
    </w:p>
    <w:p w:rsidR="00E00ED2" w:rsidRPr="00E00ED2" w:rsidRDefault="00E00ED2" w:rsidP="00E00ED2">
      <w:pPr>
        <w:spacing w:after="160" w:line="240" w:lineRule="auto"/>
        <w:jc w:val="left"/>
        <w:rPr>
          <w:szCs w:val="24"/>
        </w:rPr>
      </w:pPr>
      <w:r>
        <w:rPr>
          <w:szCs w:val="24"/>
        </w:rPr>
        <w:t>line1 intervall: 0-31</w:t>
      </w:r>
    </w:p>
    <w:p w:rsidR="00C517BC" w:rsidRDefault="0086387E" w:rsidP="00C517BC">
      <w:pPr>
        <w:spacing w:after="160"/>
      </w:pPr>
      <w:r>
        <w:t>l</w:t>
      </w:r>
      <w:r w:rsidR="00C517BC">
        <w:t>ine1 förväntat värde: 2</w:t>
      </w:r>
    </w:p>
    <w:p w:rsidR="00E00ED2" w:rsidRDefault="00E00ED2" w:rsidP="00C517BC">
      <w:pPr>
        <w:spacing w:after="160"/>
      </w:pPr>
      <w:r>
        <w:t>line2 intervall: 32-63</w:t>
      </w:r>
    </w:p>
    <w:p w:rsidR="00C517BC" w:rsidRDefault="0086387E" w:rsidP="00C517BC">
      <w:pPr>
        <w:spacing w:after="160"/>
      </w:pPr>
      <w:r>
        <w:t>l</w:t>
      </w:r>
      <w:r w:rsidR="00C517BC">
        <w:t>ine2 förväntat värde: 64</w:t>
      </w:r>
    </w:p>
    <w:p w:rsidR="00E00ED2" w:rsidRDefault="00E00ED2" w:rsidP="00C517BC">
      <w:pPr>
        <w:spacing w:after="160"/>
      </w:pPr>
      <w:r>
        <w:t>line3 intervall 64-95</w:t>
      </w:r>
    </w:p>
    <w:p w:rsidR="00C517BC" w:rsidRDefault="0086387E" w:rsidP="00C517BC">
      <w:pPr>
        <w:spacing w:after="160"/>
      </w:pPr>
      <w:r>
        <w:t>l</w:t>
      </w:r>
      <w:r w:rsidR="00C517BC">
        <w:t>ine3 förväntat värde: 128</w:t>
      </w:r>
    </w:p>
    <w:p w:rsidR="00E00ED2" w:rsidRDefault="00E00ED2" w:rsidP="00C517BC">
      <w:pPr>
        <w:spacing w:after="160"/>
      </w:pPr>
      <w:r>
        <w:t>line4 intervall: 96-127</w:t>
      </w:r>
    </w:p>
    <w:p w:rsidR="00C517BC" w:rsidRDefault="0086387E" w:rsidP="00C517BC">
      <w:pPr>
        <w:spacing w:after="160"/>
      </w:pPr>
      <w:r>
        <w:t>l</w:t>
      </w:r>
      <w:r w:rsidR="00C517BC">
        <w:t>ine4 förväntat värde: 192</w:t>
      </w:r>
    </w:p>
    <w:p w:rsidR="00C517BC" w:rsidRDefault="00C517BC" w:rsidP="00C517BC">
      <w:pPr>
        <w:spacing w:after="160"/>
      </w:pPr>
      <w:r>
        <w:t>Identifierade gränsvärden: 0,-1,1,-32,32,-64,64,-96,96,128</w:t>
      </w:r>
    </w:p>
    <w:p w:rsidR="00C517BC" w:rsidRDefault="00C517BC" w:rsidP="00C517BC">
      <w:pPr>
        <w:spacing w:after="160"/>
      </w:pPr>
      <w:r>
        <w:t xml:space="preserve">Värdena testas genom att matas in i en byte </w:t>
      </w:r>
      <w:proofErr w:type="spellStart"/>
      <w:r>
        <w:t>array</w:t>
      </w:r>
      <w:proofErr w:type="spellEnd"/>
      <w:r>
        <w:t xml:space="preserve">. Denna </w:t>
      </w:r>
      <w:proofErr w:type="spellStart"/>
      <w:r>
        <w:t>array</w:t>
      </w:r>
      <w:proofErr w:type="spellEnd"/>
      <w:r>
        <w:t xml:space="preserve"> tas emot av en metod och ökar värde i olika variabler beroende på värdet.</w:t>
      </w:r>
    </w:p>
    <w:p w:rsidR="0086387E" w:rsidRDefault="0086387E" w:rsidP="00C517BC">
      <w:pPr>
        <w:spacing w:after="160"/>
      </w:pPr>
      <w:r>
        <w:t xml:space="preserve">Värdet 128 ger fel i testkoden då det värdet inte kan hållas i en byte </w:t>
      </w:r>
      <w:proofErr w:type="spellStart"/>
      <w:r>
        <w:t>array</w:t>
      </w:r>
      <w:proofErr w:type="spellEnd"/>
      <w:r>
        <w:t>.</w:t>
      </w:r>
    </w:p>
    <w:p w:rsidR="0086387E" w:rsidRDefault="0086387E" w:rsidP="00C517BC">
      <w:pPr>
        <w:spacing w:after="160"/>
      </w:pPr>
      <w:r>
        <w:t>Alla andra värden ger förväntat resultat.</w:t>
      </w:r>
    </w:p>
    <w:p w:rsidR="00C517BC" w:rsidRPr="00C517BC" w:rsidRDefault="00C517BC" w:rsidP="00C517BC"/>
    <w:p w:rsidR="00E45415" w:rsidRPr="00E45415" w:rsidRDefault="00E45415" w:rsidP="00E45415"/>
    <w:tbl>
      <w:tblPr>
        <w:tblStyle w:val="Tabellrutnt"/>
        <w:tblW w:w="0" w:type="auto"/>
        <w:tblLook w:val="04A0" w:firstRow="1" w:lastRow="0" w:firstColumn="1" w:lastColumn="0" w:noHBand="0" w:noVBand="1"/>
      </w:tblPr>
      <w:tblGrid>
        <w:gridCol w:w="972"/>
        <w:gridCol w:w="887"/>
        <w:gridCol w:w="1764"/>
        <w:gridCol w:w="1154"/>
        <w:gridCol w:w="4285"/>
      </w:tblGrid>
      <w:tr w:rsidR="00E45415" w:rsidTr="00E45415">
        <w:tc>
          <w:tcPr>
            <w:tcW w:w="974" w:type="dxa"/>
          </w:tcPr>
          <w:p w:rsidR="00E45415" w:rsidRPr="00E45415" w:rsidRDefault="00E45415" w:rsidP="00E45415">
            <w:pPr>
              <w:rPr>
                <w:b/>
              </w:rPr>
            </w:pPr>
            <w:r w:rsidRPr="00E45415">
              <w:rPr>
                <w:b/>
              </w:rPr>
              <w:t>Id testfall</w:t>
            </w:r>
          </w:p>
        </w:tc>
        <w:tc>
          <w:tcPr>
            <w:tcW w:w="887" w:type="dxa"/>
          </w:tcPr>
          <w:p w:rsidR="00E45415" w:rsidRPr="00E45415" w:rsidRDefault="00E45415" w:rsidP="00E45415">
            <w:pPr>
              <w:rPr>
                <w:b/>
              </w:rPr>
            </w:pPr>
            <w:r w:rsidRPr="00E45415">
              <w:rPr>
                <w:b/>
              </w:rPr>
              <w:t>datum</w:t>
            </w:r>
          </w:p>
        </w:tc>
        <w:tc>
          <w:tcPr>
            <w:tcW w:w="1656" w:type="dxa"/>
          </w:tcPr>
          <w:p w:rsidR="00E45415" w:rsidRPr="00E45415" w:rsidRDefault="00E45415" w:rsidP="00E45415">
            <w:pPr>
              <w:rPr>
                <w:b/>
              </w:rPr>
            </w:pPr>
            <w:r w:rsidRPr="00E45415">
              <w:rPr>
                <w:b/>
              </w:rPr>
              <w:t>Kod/dokument version</w:t>
            </w:r>
          </w:p>
        </w:tc>
        <w:tc>
          <w:tcPr>
            <w:tcW w:w="1156" w:type="dxa"/>
          </w:tcPr>
          <w:p w:rsidR="00E45415" w:rsidRPr="00E45415" w:rsidRDefault="00E45415" w:rsidP="00E45415">
            <w:pPr>
              <w:rPr>
                <w:b/>
              </w:rPr>
            </w:pPr>
            <w:r w:rsidRPr="00E45415">
              <w:rPr>
                <w:b/>
              </w:rPr>
              <w:t>Utfört av</w:t>
            </w:r>
          </w:p>
        </w:tc>
        <w:tc>
          <w:tcPr>
            <w:tcW w:w="4389" w:type="dxa"/>
          </w:tcPr>
          <w:p w:rsidR="00E45415" w:rsidRPr="00E45415" w:rsidRDefault="00E45415" w:rsidP="00E45415">
            <w:pPr>
              <w:rPr>
                <w:b/>
              </w:rPr>
            </w:pPr>
            <w:r w:rsidRPr="00E45415">
              <w:rPr>
                <w:b/>
              </w:rPr>
              <w:t>Resultat</w:t>
            </w:r>
          </w:p>
        </w:tc>
      </w:tr>
      <w:tr w:rsidR="00E45415" w:rsidTr="00E45415">
        <w:tc>
          <w:tcPr>
            <w:tcW w:w="974" w:type="dxa"/>
          </w:tcPr>
          <w:p w:rsidR="00E45415" w:rsidRDefault="00C517BC" w:rsidP="00E45415">
            <w:r>
              <w:t>BVA1</w:t>
            </w:r>
          </w:p>
        </w:tc>
        <w:tc>
          <w:tcPr>
            <w:tcW w:w="887" w:type="dxa"/>
          </w:tcPr>
          <w:p w:rsidR="00E45415" w:rsidRDefault="00C517BC" w:rsidP="00E45415">
            <w:r>
              <w:t>17-04-11</w:t>
            </w:r>
          </w:p>
        </w:tc>
        <w:tc>
          <w:tcPr>
            <w:tcW w:w="1656" w:type="dxa"/>
          </w:tcPr>
          <w:p w:rsidR="00E45415" w:rsidRDefault="00C517BC" w:rsidP="00E45415">
            <w:r>
              <w:t>V0.</w:t>
            </w:r>
            <w:r w:rsidR="00557706">
              <w:t>3</w:t>
            </w:r>
          </w:p>
        </w:tc>
        <w:tc>
          <w:tcPr>
            <w:tcW w:w="1156" w:type="dxa"/>
          </w:tcPr>
          <w:p w:rsidR="00E45415" w:rsidRDefault="00C517BC" w:rsidP="00E45415">
            <w:r>
              <w:t>Petter Månsson</w:t>
            </w:r>
          </w:p>
        </w:tc>
        <w:tc>
          <w:tcPr>
            <w:tcW w:w="4389" w:type="dxa"/>
          </w:tcPr>
          <w:p w:rsidR="00E45415" w:rsidRDefault="00C517BC" w:rsidP="00E45415">
            <w:r>
              <w:t>Resultat som förväntat.</w:t>
            </w:r>
          </w:p>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r w:rsidR="00E45415" w:rsidTr="00E45415">
        <w:tc>
          <w:tcPr>
            <w:tcW w:w="974" w:type="dxa"/>
          </w:tcPr>
          <w:p w:rsidR="00E45415" w:rsidRDefault="00E45415" w:rsidP="00E45415"/>
        </w:tc>
        <w:tc>
          <w:tcPr>
            <w:tcW w:w="887" w:type="dxa"/>
          </w:tcPr>
          <w:p w:rsidR="00E45415" w:rsidRDefault="00E45415" w:rsidP="00E45415"/>
        </w:tc>
        <w:tc>
          <w:tcPr>
            <w:tcW w:w="1656" w:type="dxa"/>
          </w:tcPr>
          <w:p w:rsidR="00E45415" w:rsidRDefault="00E45415" w:rsidP="00E45415"/>
        </w:tc>
        <w:tc>
          <w:tcPr>
            <w:tcW w:w="1156" w:type="dxa"/>
          </w:tcPr>
          <w:p w:rsidR="00E45415" w:rsidRDefault="00E45415" w:rsidP="00E45415"/>
        </w:tc>
        <w:tc>
          <w:tcPr>
            <w:tcW w:w="4389" w:type="dxa"/>
          </w:tcPr>
          <w:p w:rsidR="00E45415" w:rsidRDefault="00E45415" w:rsidP="00E45415"/>
        </w:tc>
      </w:tr>
    </w:tbl>
    <w:p w:rsidR="00E45415" w:rsidRDefault="00E45415" w:rsidP="00E45415"/>
    <w:p w:rsidR="00C517BC" w:rsidRDefault="00C517BC" w:rsidP="00E45415"/>
    <w:p w:rsidR="00C466E9" w:rsidRPr="00C466E9" w:rsidRDefault="00C466E9" w:rsidP="00C466E9"/>
    <w:sectPr w:rsidR="00C466E9" w:rsidRPr="00C466E9" w:rsidSect="008D5373">
      <w:headerReference w:type="default" r:id="rId8"/>
      <w:footerReference w:type="default" r:id="rId9"/>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4960" w:rsidRDefault="00BD4960" w:rsidP="008D5373">
      <w:pPr>
        <w:spacing w:line="240" w:lineRule="auto"/>
      </w:pPr>
      <w:r>
        <w:separator/>
      </w:r>
    </w:p>
  </w:endnote>
  <w:endnote w:type="continuationSeparator" w:id="0">
    <w:p w:rsidR="00BD4960" w:rsidRDefault="00BD4960"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B50BA4" w:rsidRPr="00F11B2C" w:rsidRDefault="00B50BA4">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2A58F4">
          <w:rPr>
            <w:noProof/>
            <w:sz w:val="20"/>
            <w:szCs w:val="20"/>
          </w:rPr>
          <w:t>12</w:t>
        </w:r>
        <w:r w:rsidRPr="00F11B2C">
          <w:rPr>
            <w:noProof/>
            <w:sz w:val="20"/>
            <w:szCs w:val="20"/>
          </w:rPr>
          <w:fldChar w:fldCharType="end"/>
        </w:r>
      </w:p>
    </w:sdtContent>
  </w:sdt>
  <w:p w:rsidR="00B50BA4" w:rsidRDefault="00B50BA4" w:rsidP="009171CD">
    <w:pPr>
      <w:pStyle w:val="Sidfo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4960" w:rsidRDefault="00BD4960" w:rsidP="008D5373">
      <w:pPr>
        <w:spacing w:line="240" w:lineRule="auto"/>
      </w:pPr>
      <w:r>
        <w:separator/>
      </w:r>
    </w:p>
  </w:footnote>
  <w:footnote w:type="continuationSeparator" w:id="0">
    <w:p w:rsidR="00BD4960" w:rsidRDefault="00BD4960"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0BA4" w:rsidRDefault="00B50BA4" w:rsidP="0026533B">
    <w:pPr>
      <w:rPr>
        <w:rFonts w:cs="Times New Roman"/>
        <w:sz w:val="20"/>
        <w:szCs w:val="20"/>
      </w:rPr>
    </w:pPr>
    <w:r>
      <w:rPr>
        <w:rFonts w:cs="Times New Roman"/>
        <w:sz w:val="20"/>
        <w:szCs w:val="20"/>
      </w:rPr>
      <w:t>Verifiering och valideringsdokument 0.</w:t>
    </w:r>
    <w:r w:rsidR="00B82FAD">
      <w:rPr>
        <w:rFonts w:cs="Times New Roman"/>
        <w:sz w:val="20"/>
        <w:szCs w:val="20"/>
      </w:rPr>
      <w:t>5</w:t>
    </w:r>
    <w:r>
      <w:rPr>
        <w:rFonts w:cs="Times New Roman"/>
        <w:sz w:val="20"/>
        <w:szCs w:val="20"/>
      </w:rPr>
      <w:t xml:space="preserve"> </w:t>
    </w:r>
    <w:r>
      <w:rPr>
        <w:rFonts w:cs="Times New Roman"/>
        <w:sz w:val="20"/>
        <w:szCs w:val="20"/>
      </w:rPr>
      <w:tab/>
    </w:r>
    <w:r>
      <w:rPr>
        <w:rFonts w:cs="Times New Roman"/>
        <w:sz w:val="20"/>
        <w:szCs w:val="20"/>
      </w:rPr>
      <w:tab/>
      <w:t xml:space="preserve">Grand </w:t>
    </w:r>
    <w:proofErr w:type="spellStart"/>
    <w:r>
      <w:rPr>
        <w:rFonts w:cs="Times New Roman"/>
        <w:sz w:val="20"/>
        <w:szCs w:val="20"/>
      </w:rPr>
      <w:t>Psychedelic</w:t>
    </w:r>
    <w:proofErr w:type="spellEnd"/>
    <w:r>
      <w:rPr>
        <w:rFonts w:cs="Times New Roman"/>
        <w:sz w:val="20"/>
        <w:szCs w:val="20"/>
      </w:rPr>
      <w:t xml:space="preserve"> Space </w:t>
    </w:r>
    <w:proofErr w:type="spellStart"/>
    <w:r>
      <w:rPr>
        <w:rFonts w:cs="Times New Roman"/>
        <w:sz w:val="20"/>
        <w:szCs w:val="20"/>
      </w:rPr>
      <w:t>Voyage</w:t>
    </w:r>
    <w:proofErr w:type="spellEnd"/>
    <w:r>
      <w:rPr>
        <w:rFonts w:cs="Times New Roman"/>
        <w:sz w:val="20"/>
        <w:szCs w:val="20"/>
      </w:rPr>
      <w:t xml:space="preserve"> Experiment </w:t>
    </w:r>
  </w:p>
  <w:p w:rsidR="00B50BA4" w:rsidRPr="0026533B" w:rsidRDefault="00B50BA4" w:rsidP="0026533B">
    <w:pPr>
      <w:rPr>
        <w:rFonts w:cs="Times New Roman"/>
        <w:sz w:val="20"/>
        <w:szCs w:val="20"/>
      </w:rPr>
    </w:pPr>
    <w:r>
      <w:rPr>
        <w:rFonts w:cs="Times New Roman"/>
        <w:sz w:val="20"/>
        <w:szCs w:val="20"/>
      </w:rPr>
      <w:t xml:space="preserve">                                                                                                                                                                   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33836"/>
    <w:multiLevelType w:val="hybridMultilevel"/>
    <w:tmpl w:val="03EA79D2"/>
    <w:lvl w:ilvl="0" w:tplc="041D000F">
      <w:start w:val="1"/>
      <w:numFmt w:val="decimal"/>
      <w:lvlText w:val="%1."/>
      <w:lvlJc w:val="left"/>
      <w:pPr>
        <w:ind w:left="360" w:hanging="360"/>
      </w:pPr>
      <w:rPr>
        <w:rFonts w:hint="default"/>
      </w:rPr>
    </w:lvl>
    <w:lvl w:ilvl="1" w:tplc="041D0019" w:tentative="1">
      <w:start w:val="1"/>
      <w:numFmt w:val="lowerLetter"/>
      <w:lvlText w:val="%2."/>
      <w:lvlJc w:val="left"/>
      <w:pPr>
        <w:ind w:left="1080" w:hanging="360"/>
      </w:pPr>
    </w:lvl>
    <w:lvl w:ilvl="2" w:tplc="041D001B" w:tentative="1">
      <w:start w:val="1"/>
      <w:numFmt w:val="lowerRoman"/>
      <w:lvlText w:val="%3."/>
      <w:lvlJc w:val="right"/>
      <w:pPr>
        <w:ind w:left="1800" w:hanging="180"/>
      </w:pPr>
    </w:lvl>
    <w:lvl w:ilvl="3" w:tplc="041D000F" w:tentative="1">
      <w:start w:val="1"/>
      <w:numFmt w:val="decimal"/>
      <w:lvlText w:val="%4."/>
      <w:lvlJc w:val="left"/>
      <w:pPr>
        <w:ind w:left="2520" w:hanging="360"/>
      </w:pPr>
    </w:lvl>
    <w:lvl w:ilvl="4" w:tplc="041D0019" w:tentative="1">
      <w:start w:val="1"/>
      <w:numFmt w:val="lowerLetter"/>
      <w:lvlText w:val="%5."/>
      <w:lvlJc w:val="left"/>
      <w:pPr>
        <w:ind w:left="3240" w:hanging="360"/>
      </w:pPr>
    </w:lvl>
    <w:lvl w:ilvl="5" w:tplc="041D001B" w:tentative="1">
      <w:start w:val="1"/>
      <w:numFmt w:val="lowerRoman"/>
      <w:lvlText w:val="%6."/>
      <w:lvlJc w:val="right"/>
      <w:pPr>
        <w:ind w:left="3960" w:hanging="180"/>
      </w:pPr>
    </w:lvl>
    <w:lvl w:ilvl="6" w:tplc="041D000F" w:tentative="1">
      <w:start w:val="1"/>
      <w:numFmt w:val="decimal"/>
      <w:lvlText w:val="%7."/>
      <w:lvlJc w:val="left"/>
      <w:pPr>
        <w:ind w:left="4680" w:hanging="360"/>
      </w:pPr>
    </w:lvl>
    <w:lvl w:ilvl="7" w:tplc="041D0019" w:tentative="1">
      <w:start w:val="1"/>
      <w:numFmt w:val="lowerLetter"/>
      <w:lvlText w:val="%8."/>
      <w:lvlJc w:val="left"/>
      <w:pPr>
        <w:ind w:left="5400" w:hanging="360"/>
      </w:pPr>
    </w:lvl>
    <w:lvl w:ilvl="8" w:tplc="041D001B" w:tentative="1">
      <w:start w:val="1"/>
      <w:numFmt w:val="lowerRoman"/>
      <w:lvlText w:val="%9."/>
      <w:lvlJc w:val="right"/>
      <w:pPr>
        <w:ind w:left="6120" w:hanging="180"/>
      </w:pPr>
    </w:lvl>
  </w:abstractNum>
  <w:abstractNum w:abstractNumId="1"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18E24702"/>
    <w:multiLevelType w:val="hybridMultilevel"/>
    <w:tmpl w:val="ABB832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24115C5C"/>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2DDD21A9"/>
    <w:multiLevelType w:val="hybridMultilevel"/>
    <w:tmpl w:val="D9E007E8"/>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15:restartNumberingAfterBreak="0">
    <w:nsid w:val="43F71AE4"/>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0" w15:restartNumberingAfterBreak="0">
    <w:nsid w:val="46200B3B"/>
    <w:multiLevelType w:val="hybridMultilevel"/>
    <w:tmpl w:val="138ADAB6"/>
    <w:lvl w:ilvl="0" w:tplc="CB564994">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2"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15:restartNumberingAfterBreak="0">
    <w:nsid w:val="5D4F61C5"/>
    <w:multiLevelType w:val="hybridMultilevel"/>
    <w:tmpl w:val="35763AC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15:restartNumberingAfterBreak="0">
    <w:nsid w:val="6DA52400"/>
    <w:multiLevelType w:val="hybridMultilevel"/>
    <w:tmpl w:val="A5009712"/>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1"/>
  </w:num>
  <w:num w:numId="2">
    <w:abstractNumId w:val="12"/>
  </w:num>
  <w:num w:numId="3">
    <w:abstractNumId w:val="15"/>
  </w:num>
  <w:num w:numId="4">
    <w:abstractNumId w:val="13"/>
  </w:num>
  <w:num w:numId="5">
    <w:abstractNumId w:val="8"/>
  </w:num>
  <w:num w:numId="6">
    <w:abstractNumId w:val="6"/>
  </w:num>
  <w:num w:numId="7">
    <w:abstractNumId w:val="7"/>
  </w:num>
  <w:num w:numId="8">
    <w:abstractNumId w:val="3"/>
  </w:num>
  <w:num w:numId="9">
    <w:abstractNumId w:val="1"/>
  </w:num>
  <w:num w:numId="10">
    <w:abstractNumId w:val="9"/>
  </w:num>
  <w:num w:numId="11">
    <w:abstractNumId w:val="4"/>
  </w:num>
  <w:num w:numId="12">
    <w:abstractNumId w:val="16"/>
  </w:num>
  <w:num w:numId="13">
    <w:abstractNumId w:val="2"/>
  </w:num>
  <w:num w:numId="14">
    <w:abstractNumId w:val="14"/>
  </w:num>
  <w:num w:numId="15">
    <w:abstractNumId w:val="5"/>
  </w:num>
  <w:num w:numId="16">
    <w:abstractNumId w:val="10"/>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06527"/>
    <w:rsid w:val="000131B5"/>
    <w:rsid w:val="00030BB4"/>
    <w:rsid w:val="00046265"/>
    <w:rsid w:val="00086536"/>
    <w:rsid w:val="00092584"/>
    <w:rsid w:val="000A1C60"/>
    <w:rsid w:val="000A7B2A"/>
    <w:rsid w:val="000C3594"/>
    <w:rsid w:val="000C791A"/>
    <w:rsid w:val="000E1179"/>
    <w:rsid w:val="000F72D7"/>
    <w:rsid w:val="001035CB"/>
    <w:rsid w:val="001041A5"/>
    <w:rsid w:val="001351DE"/>
    <w:rsid w:val="00141029"/>
    <w:rsid w:val="0015355D"/>
    <w:rsid w:val="001664EC"/>
    <w:rsid w:val="00180AA6"/>
    <w:rsid w:val="00190512"/>
    <w:rsid w:val="00191865"/>
    <w:rsid w:val="00191A03"/>
    <w:rsid w:val="001B1FD1"/>
    <w:rsid w:val="001D6587"/>
    <w:rsid w:val="0020238C"/>
    <w:rsid w:val="00204E2A"/>
    <w:rsid w:val="00216B6F"/>
    <w:rsid w:val="0023192E"/>
    <w:rsid w:val="0023719C"/>
    <w:rsid w:val="00237F1E"/>
    <w:rsid w:val="00253C1A"/>
    <w:rsid w:val="0026533B"/>
    <w:rsid w:val="0028760D"/>
    <w:rsid w:val="00294644"/>
    <w:rsid w:val="002A58F4"/>
    <w:rsid w:val="002B1E30"/>
    <w:rsid w:val="002F055A"/>
    <w:rsid w:val="002F63D4"/>
    <w:rsid w:val="00302FA6"/>
    <w:rsid w:val="00305DCE"/>
    <w:rsid w:val="003260ED"/>
    <w:rsid w:val="003700A1"/>
    <w:rsid w:val="0038440C"/>
    <w:rsid w:val="003A05E8"/>
    <w:rsid w:val="003B08DC"/>
    <w:rsid w:val="003B0A61"/>
    <w:rsid w:val="003B531B"/>
    <w:rsid w:val="003D14AC"/>
    <w:rsid w:val="003D5EE0"/>
    <w:rsid w:val="00402678"/>
    <w:rsid w:val="00440E03"/>
    <w:rsid w:val="0047066F"/>
    <w:rsid w:val="00484760"/>
    <w:rsid w:val="004927C1"/>
    <w:rsid w:val="00494544"/>
    <w:rsid w:val="00497573"/>
    <w:rsid w:val="004A1D64"/>
    <w:rsid w:val="004B2848"/>
    <w:rsid w:val="004C3595"/>
    <w:rsid w:val="004E3B01"/>
    <w:rsid w:val="004E50B5"/>
    <w:rsid w:val="004F0A62"/>
    <w:rsid w:val="004F10FA"/>
    <w:rsid w:val="004F70C4"/>
    <w:rsid w:val="004F72E0"/>
    <w:rsid w:val="0050231A"/>
    <w:rsid w:val="0052019F"/>
    <w:rsid w:val="00525C9F"/>
    <w:rsid w:val="00531116"/>
    <w:rsid w:val="0054792C"/>
    <w:rsid w:val="00557706"/>
    <w:rsid w:val="005715C0"/>
    <w:rsid w:val="005A3567"/>
    <w:rsid w:val="005A673F"/>
    <w:rsid w:val="005D1563"/>
    <w:rsid w:val="005D4AA8"/>
    <w:rsid w:val="005F0C9C"/>
    <w:rsid w:val="005F363F"/>
    <w:rsid w:val="00614B38"/>
    <w:rsid w:val="00622249"/>
    <w:rsid w:val="00627147"/>
    <w:rsid w:val="0063407F"/>
    <w:rsid w:val="00646BBB"/>
    <w:rsid w:val="00650D49"/>
    <w:rsid w:val="0065668D"/>
    <w:rsid w:val="006579AE"/>
    <w:rsid w:val="00660C9F"/>
    <w:rsid w:val="00687268"/>
    <w:rsid w:val="00690B35"/>
    <w:rsid w:val="006C33B6"/>
    <w:rsid w:val="006C7D93"/>
    <w:rsid w:val="006E7993"/>
    <w:rsid w:val="006F62C5"/>
    <w:rsid w:val="007257E9"/>
    <w:rsid w:val="00746CCB"/>
    <w:rsid w:val="00750235"/>
    <w:rsid w:val="00767D52"/>
    <w:rsid w:val="00781E9F"/>
    <w:rsid w:val="0078238F"/>
    <w:rsid w:val="00794EAD"/>
    <w:rsid w:val="007D4B47"/>
    <w:rsid w:val="007E5031"/>
    <w:rsid w:val="007F1A1E"/>
    <w:rsid w:val="0081796D"/>
    <w:rsid w:val="00832CBB"/>
    <w:rsid w:val="00834054"/>
    <w:rsid w:val="00855A87"/>
    <w:rsid w:val="0086387E"/>
    <w:rsid w:val="00875698"/>
    <w:rsid w:val="00893C8A"/>
    <w:rsid w:val="0089593F"/>
    <w:rsid w:val="008C33AD"/>
    <w:rsid w:val="008D5373"/>
    <w:rsid w:val="008E728F"/>
    <w:rsid w:val="00904366"/>
    <w:rsid w:val="00913BC2"/>
    <w:rsid w:val="009171CD"/>
    <w:rsid w:val="009306A6"/>
    <w:rsid w:val="00930E28"/>
    <w:rsid w:val="00951C69"/>
    <w:rsid w:val="00963FDC"/>
    <w:rsid w:val="009A403E"/>
    <w:rsid w:val="009A4D96"/>
    <w:rsid w:val="009C565C"/>
    <w:rsid w:val="009E3468"/>
    <w:rsid w:val="009E68FC"/>
    <w:rsid w:val="00A068CC"/>
    <w:rsid w:val="00A10836"/>
    <w:rsid w:val="00A31FB5"/>
    <w:rsid w:val="00A3471E"/>
    <w:rsid w:val="00A512F1"/>
    <w:rsid w:val="00AA5CF5"/>
    <w:rsid w:val="00AB4729"/>
    <w:rsid w:val="00AB6A08"/>
    <w:rsid w:val="00AE0C04"/>
    <w:rsid w:val="00B03CB9"/>
    <w:rsid w:val="00B1171B"/>
    <w:rsid w:val="00B227E1"/>
    <w:rsid w:val="00B32C8E"/>
    <w:rsid w:val="00B50BA4"/>
    <w:rsid w:val="00B54BF7"/>
    <w:rsid w:val="00B74282"/>
    <w:rsid w:val="00B766D6"/>
    <w:rsid w:val="00B82FAD"/>
    <w:rsid w:val="00B94FC9"/>
    <w:rsid w:val="00BA3E1B"/>
    <w:rsid w:val="00BB5A70"/>
    <w:rsid w:val="00BB6E12"/>
    <w:rsid w:val="00BC6E7E"/>
    <w:rsid w:val="00BD4960"/>
    <w:rsid w:val="00BF4086"/>
    <w:rsid w:val="00BF5684"/>
    <w:rsid w:val="00C44B54"/>
    <w:rsid w:val="00C466E9"/>
    <w:rsid w:val="00C517BC"/>
    <w:rsid w:val="00C6058C"/>
    <w:rsid w:val="00C63BBE"/>
    <w:rsid w:val="00C719B7"/>
    <w:rsid w:val="00C85ABC"/>
    <w:rsid w:val="00C863FC"/>
    <w:rsid w:val="00C870D8"/>
    <w:rsid w:val="00CA1810"/>
    <w:rsid w:val="00CB716B"/>
    <w:rsid w:val="00CC3C0F"/>
    <w:rsid w:val="00CE2902"/>
    <w:rsid w:val="00D066FB"/>
    <w:rsid w:val="00D10DAA"/>
    <w:rsid w:val="00D4767A"/>
    <w:rsid w:val="00D75224"/>
    <w:rsid w:val="00D7768F"/>
    <w:rsid w:val="00D83FC5"/>
    <w:rsid w:val="00D85332"/>
    <w:rsid w:val="00D9410E"/>
    <w:rsid w:val="00DB323F"/>
    <w:rsid w:val="00DC4B98"/>
    <w:rsid w:val="00DD42AA"/>
    <w:rsid w:val="00DE75C1"/>
    <w:rsid w:val="00DE78A6"/>
    <w:rsid w:val="00DF1467"/>
    <w:rsid w:val="00DF3EA5"/>
    <w:rsid w:val="00E00ED2"/>
    <w:rsid w:val="00E02487"/>
    <w:rsid w:val="00E0498F"/>
    <w:rsid w:val="00E17768"/>
    <w:rsid w:val="00E24075"/>
    <w:rsid w:val="00E36174"/>
    <w:rsid w:val="00E366B3"/>
    <w:rsid w:val="00E437F7"/>
    <w:rsid w:val="00E45415"/>
    <w:rsid w:val="00E46F27"/>
    <w:rsid w:val="00E62900"/>
    <w:rsid w:val="00E640E2"/>
    <w:rsid w:val="00E6484F"/>
    <w:rsid w:val="00E71F00"/>
    <w:rsid w:val="00E828BB"/>
    <w:rsid w:val="00E8697C"/>
    <w:rsid w:val="00EA16BC"/>
    <w:rsid w:val="00EB3942"/>
    <w:rsid w:val="00EE60F2"/>
    <w:rsid w:val="00F11B2C"/>
    <w:rsid w:val="00F256ED"/>
    <w:rsid w:val="00F3006F"/>
    <w:rsid w:val="00F33B34"/>
    <w:rsid w:val="00F51388"/>
    <w:rsid w:val="00F6179B"/>
    <w:rsid w:val="00F96EDF"/>
    <w:rsid w:val="00FA3208"/>
    <w:rsid w:val="00FB519E"/>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3D4B5"/>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paragraph" w:styleId="Rubrik4">
    <w:name w:val="heading 4"/>
    <w:basedOn w:val="Normal"/>
    <w:next w:val="Normal"/>
    <w:link w:val="Rubrik4Char"/>
    <w:uiPriority w:val="9"/>
    <w:semiHidden/>
    <w:unhideWhenUsed/>
    <w:qFormat/>
    <w:rsid w:val="00302FA6"/>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4Char">
    <w:name w:val="Rubrik 4 Char"/>
    <w:basedOn w:val="Standardstycketeckensnitt"/>
    <w:link w:val="Rubrik4"/>
    <w:uiPriority w:val="9"/>
    <w:semiHidden/>
    <w:rsid w:val="00302FA6"/>
    <w:rPr>
      <w:rFonts w:asciiTheme="majorHAnsi" w:eastAsiaTheme="majorEastAsia" w:hAnsiTheme="majorHAnsi" w:cstheme="majorBidi"/>
      <w:i/>
      <w:iCs/>
      <w:color w:val="2E74B5" w:themeColor="accent1" w:themeShade="BF"/>
      <w:sz w:val="24"/>
    </w:rPr>
  </w:style>
  <w:style w:type="character" w:customStyle="1" w:styleId="apple-converted-space">
    <w:name w:val="apple-converted-space"/>
    <w:basedOn w:val="Standardstycketeckensnitt"/>
    <w:rsid w:val="00302FA6"/>
  </w:style>
  <w:style w:type="character" w:customStyle="1" w:styleId="selectable">
    <w:name w:val="selectable"/>
    <w:basedOn w:val="Standardstycketeckensnitt"/>
    <w:rsid w:val="00302FA6"/>
  </w:style>
  <w:style w:type="paragraph" w:styleId="Normalwebb">
    <w:name w:val="Normal (Web)"/>
    <w:basedOn w:val="Normal"/>
    <w:uiPriority w:val="99"/>
    <w:semiHidden/>
    <w:unhideWhenUsed/>
    <w:rsid w:val="00557706"/>
    <w:pPr>
      <w:spacing w:before="100" w:beforeAutospacing="1" w:after="100" w:afterAutospacing="1" w:line="240" w:lineRule="auto"/>
      <w:jc w:val="left"/>
    </w:pPr>
    <w:rPr>
      <w:rFonts w:eastAsia="Times New Roman" w:cs="Times New Roman"/>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1323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5E48A-60F5-4E72-A1AF-A1B73903CD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1433</TotalTime>
  <Pages>12</Pages>
  <Words>2072</Words>
  <Characters>10982</Characters>
  <Application>Microsoft Office Word</Application>
  <DocSecurity>0</DocSecurity>
  <Lines>91</Lines>
  <Paragraphs>26</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22</cp:revision>
  <dcterms:created xsi:type="dcterms:W3CDTF">2017-03-27T12:20:00Z</dcterms:created>
  <dcterms:modified xsi:type="dcterms:W3CDTF">2017-04-13T10:46:00Z</dcterms:modified>
</cp:coreProperties>
</file>